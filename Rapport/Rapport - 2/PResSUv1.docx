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B3D5E9" w14:textId="77777777" w:rsidR="003F5E6B" w:rsidRDefault="003F5E6B" w:rsidP="003F5E6B">
      <w:pPr>
        <w:pStyle w:val="NormalWeb"/>
        <w:pBdr>
          <w:top w:val="single" w:sz="8" w:space="1" w:color="000000"/>
          <w:left w:val="single" w:sz="8" w:space="1" w:color="000000"/>
          <w:bottom w:val="single" w:sz="8" w:space="1" w:color="000000"/>
          <w:right w:val="single" w:sz="8" w:space="1" w:color="000000"/>
        </w:pBdr>
        <w:spacing w:before="2"/>
        <w:ind w:left="1111" w:right="1111"/>
        <w:jc w:val="center"/>
      </w:pPr>
    </w:p>
    <w:p w14:paraId="7B31A53A" w14:textId="3B1F0D46" w:rsidR="003F5E6B" w:rsidRDefault="00D85815" w:rsidP="003F5E6B">
      <w:pPr>
        <w:pStyle w:val="NormalWeb"/>
        <w:pBdr>
          <w:top w:val="single" w:sz="8" w:space="1" w:color="000000"/>
          <w:left w:val="single" w:sz="8" w:space="1" w:color="000000"/>
          <w:bottom w:val="single" w:sz="8" w:space="1" w:color="000000"/>
          <w:right w:val="single" w:sz="8" w:space="1" w:color="000000"/>
        </w:pBdr>
        <w:spacing w:before="2"/>
        <w:ind w:left="1111" w:right="1111"/>
        <w:jc w:val="center"/>
      </w:pPr>
      <w:r>
        <w:rPr>
          <w:b/>
          <w:sz w:val="36"/>
          <w:szCs w:val="36"/>
        </w:rPr>
        <w:t>Impact des ROI dans le streaming vidéo</w:t>
      </w:r>
    </w:p>
    <w:p w14:paraId="3A9C972F" w14:textId="77777777" w:rsidR="003F5E6B" w:rsidRDefault="003F5E6B" w:rsidP="003F5E6B">
      <w:pPr>
        <w:pStyle w:val="NormalWeb"/>
        <w:pBdr>
          <w:top w:val="single" w:sz="8" w:space="1" w:color="000000"/>
          <w:left w:val="single" w:sz="8" w:space="1" w:color="000000"/>
          <w:bottom w:val="single" w:sz="8" w:space="1" w:color="000000"/>
          <w:right w:val="single" w:sz="8" w:space="1" w:color="000000"/>
        </w:pBdr>
        <w:spacing w:before="2"/>
        <w:ind w:left="1111" w:right="1111"/>
        <w:jc w:val="center"/>
      </w:pPr>
    </w:p>
    <w:p w14:paraId="2460BC52" w14:textId="75814CB5" w:rsidR="003F5E6B" w:rsidRDefault="003F5E6B" w:rsidP="003F5E6B">
      <w:pPr>
        <w:pStyle w:val="NormalWeb"/>
        <w:pBdr>
          <w:top w:val="single" w:sz="8" w:space="1" w:color="000000"/>
          <w:left w:val="single" w:sz="8" w:space="1" w:color="000000"/>
          <w:bottom w:val="single" w:sz="8" w:space="1" w:color="000000"/>
          <w:right w:val="single" w:sz="8" w:space="1" w:color="000000"/>
        </w:pBdr>
        <w:spacing w:before="2"/>
        <w:ind w:left="1111" w:right="1111"/>
        <w:jc w:val="center"/>
      </w:pPr>
      <w:r>
        <w:rPr>
          <w:sz w:val="27"/>
          <w:szCs w:val="27"/>
        </w:rPr>
        <w:t xml:space="preserve">Encadrant : </w:t>
      </w:r>
      <w:r w:rsidR="00D85815">
        <w:rPr>
          <w:b/>
          <w:sz w:val="27"/>
          <w:szCs w:val="27"/>
        </w:rPr>
        <w:t>Olivier FOURMAUX</w:t>
      </w:r>
    </w:p>
    <w:p w14:paraId="2E254BE4" w14:textId="77777777" w:rsidR="003F5E6B" w:rsidRDefault="003F5E6B" w:rsidP="003F5E6B">
      <w:pPr>
        <w:pStyle w:val="NormalWeb"/>
        <w:pBdr>
          <w:top w:val="single" w:sz="8" w:space="1" w:color="000000"/>
          <w:left w:val="single" w:sz="8" w:space="1" w:color="000000"/>
          <w:bottom w:val="single" w:sz="8" w:space="1" w:color="000000"/>
          <w:right w:val="single" w:sz="8" w:space="1" w:color="000000"/>
        </w:pBdr>
        <w:spacing w:before="2"/>
        <w:ind w:left="1111" w:right="1111"/>
        <w:jc w:val="center"/>
      </w:pPr>
    </w:p>
    <w:p w14:paraId="298EC170" w14:textId="2C1493B5" w:rsidR="003F5E6B" w:rsidRDefault="003F5E6B" w:rsidP="003F5E6B">
      <w:pPr>
        <w:pStyle w:val="NormalWeb"/>
        <w:pBdr>
          <w:top w:val="single" w:sz="8" w:space="1" w:color="000000"/>
          <w:left w:val="single" w:sz="8" w:space="1" w:color="000000"/>
          <w:bottom w:val="single" w:sz="8" w:space="1" w:color="000000"/>
          <w:right w:val="single" w:sz="8" w:space="1" w:color="000000"/>
        </w:pBdr>
        <w:spacing w:before="2"/>
        <w:ind w:left="1111" w:right="1111"/>
        <w:jc w:val="center"/>
      </w:pPr>
      <w:r>
        <w:rPr>
          <w:sz w:val="27"/>
          <w:szCs w:val="27"/>
        </w:rPr>
        <w:t>Etudiants :</w:t>
      </w:r>
      <w:r w:rsidR="00D85815">
        <w:rPr>
          <w:sz w:val="27"/>
          <w:szCs w:val="27"/>
        </w:rPr>
        <w:t xml:space="preserve"> </w:t>
      </w:r>
      <w:r w:rsidR="00D85815">
        <w:rPr>
          <w:b/>
          <w:sz w:val="27"/>
          <w:szCs w:val="27"/>
        </w:rPr>
        <w:t>Sonia LOUNIS, Fabien MANSON et Alexandre MAZARS</w:t>
      </w:r>
    </w:p>
    <w:p w14:paraId="649FC106" w14:textId="77777777" w:rsidR="003F5E6B" w:rsidRDefault="003F5E6B" w:rsidP="003F5E6B">
      <w:pPr>
        <w:pStyle w:val="NormalWeb"/>
        <w:pBdr>
          <w:top w:val="single" w:sz="8" w:space="1" w:color="000000"/>
          <w:left w:val="single" w:sz="8" w:space="1" w:color="000000"/>
          <w:bottom w:val="single" w:sz="8" w:space="1" w:color="000000"/>
          <w:right w:val="single" w:sz="8" w:space="1" w:color="000000"/>
        </w:pBdr>
        <w:spacing w:before="2"/>
        <w:ind w:left="1111" w:right="1111"/>
        <w:jc w:val="center"/>
      </w:pPr>
    </w:p>
    <w:p w14:paraId="5FBCED20" w14:textId="77777777" w:rsidR="003F5E6B" w:rsidRDefault="003F5E6B" w:rsidP="003F5E6B">
      <w:bookmarkStart w:id="0" w:name="_Toc98315791"/>
    </w:p>
    <w:p w14:paraId="6DE1DEAE" w14:textId="77777777" w:rsidR="003F5E6B" w:rsidRDefault="003F5E6B" w:rsidP="003F5E6B"/>
    <w:p w14:paraId="0D28B54C" w14:textId="77777777" w:rsidR="003F5E6B" w:rsidRDefault="003F5E6B" w:rsidP="003F5E6B"/>
    <w:p w14:paraId="6DBFD04A" w14:textId="77777777" w:rsidR="003F5E6B" w:rsidRPr="00BA71FC" w:rsidRDefault="003F5E6B">
      <w:pPr>
        <w:pStyle w:val="En-ttedetabledesmatires"/>
        <w:rPr>
          <w:rFonts w:ascii="Times" w:hAnsi="Times"/>
          <w:color w:val="auto"/>
          <w:sz w:val="32"/>
        </w:rPr>
      </w:pPr>
      <w:r w:rsidRPr="00BA71FC">
        <w:rPr>
          <w:rFonts w:ascii="Times" w:hAnsi="Times"/>
          <w:color w:val="auto"/>
          <w:sz w:val="32"/>
        </w:rPr>
        <w:t>Table des matières</w:t>
      </w:r>
    </w:p>
    <w:p w14:paraId="44AB25AC" w14:textId="77777777" w:rsidR="00B75297" w:rsidRPr="009245DF" w:rsidRDefault="003F5E6B">
      <w:pPr>
        <w:pStyle w:val="TM1"/>
        <w:rPr>
          <w:rFonts w:eastAsia="MS Mincho"/>
          <w:b w:val="0"/>
          <w:noProof/>
          <w:sz w:val="22"/>
          <w:szCs w:val="22"/>
        </w:rPr>
      </w:pPr>
      <w:r w:rsidRPr="006E0321">
        <w:fldChar w:fldCharType="begin"/>
      </w:r>
      <w:r w:rsidRPr="006E0321">
        <w:instrText xml:space="preserve"> </w:instrText>
      </w:r>
      <w:r w:rsidR="005E2794">
        <w:instrText>TOC</w:instrText>
      </w:r>
      <w:r w:rsidRPr="006E0321">
        <w:instrText xml:space="preserve"> \o "1-3" \h \z \u </w:instrText>
      </w:r>
      <w:r w:rsidRPr="006E0321">
        <w:fldChar w:fldCharType="separate"/>
      </w:r>
      <w:hyperlink w:anchor="_Toc40890949" w:history="1">
        <w:r w:rsidR="00B75297" w:rsidRPr="00B5718E">
          <w:rPr>
            <w:rStyle w:val="Lienhypertexte"/>
            <w:noProof/>
          </w:rPr>
          <w:t>1</w:t>
        </w:r>
        <w:r w:rsidR="00B75297" w:rsidRPr="009245DF">
          <w:rPr>
            <w:rFonts w:eastAsia="MS Mincho"/>
            <w:b w:val="0"/>
            <w:noProof/>
            <w:sz w:val="22"/>
            <w:szCs w:val="22"/>
          </w:rPr>
          <w:tab/>
        </w:r>
        <w:r w:rsidR="00B75297" w:rsidRPr="00B5718E">
          <w:rPr>
            <w:rStyle w:val="Lienhypertexte"/>
            <w:noProof/>
          </w:rPr>
          <w:t>Cahier des charges</w:t>
        </w:r>
        <w:r w:rsidR="00B75297">
          <w:rPr>
            <w:noProof/>
            <w:webHidden/>
          </w:rPr>
          <w:tab/>
        </w:r>
        <w:r w:rsidR="00B75297">
          <w:rPr>
            <w:noProof/>
            <w:webHidden/>
          </w:rPr>
          <w:fldChar w:fldCharType="begin"/>
        </w:r>
        <w:r w:rsidR="00B75297">
          <w:rPr>
            <w:noProof/>
            <w:webHidden/>
          </w:rPr>
          <w:instrText xml:space="preserve"> PAGEREF _Toc40890949 \h </w:instrText>
        </w:r>
        <w:r w:rsidR="00B75297">
          <w:rPr>
            <w:noProof/>
            <w:webHidden/>
          </w:rPr>
        </w:r>
        <w:r w:rsidR="00B75297">
          <w:rPr>
            <w:noProof/>
            <w:webHidden/>
          </w:rPr>
          <w:fldChar w:fldCharType="separate"/>
        </w:r>
        <w:r w:rsidR="00B75297">
          <w:rPr>
            <w:noProof/>
            <w:webHidden/>
          </w:rPr>
          <w:t>2</w:t>
        </w:r>
        <w:r w:rsidR="00B75297">
          <w:rPr>
            <w:noProof/>
            <w:webHidden/>
          </w:rPr>
          <w:fldChar w:fldCharType="end"/>
        </w:r>
      </w:hyperlink>
    </w:p>
    <w:p w14:paraId="74D1155E" w14:textId="77777777" w:rsidR="00B75297" w:rsidRPr="009245DF" w:rsidRDefault="00B75297">
      <w:pPr>
        <w:pStyle w:val="TM1"/>
        <w:rPr>
          <w:rFonts w:eastAsia="MS Mincho"/>
          <w:b w:val="0"/>
          <w:noProof/>
          <w:sz w:val="22"/>
          <w:szCs w:val="22"/>
        </w:rPr>
      </w:pPr>
      <w:hyperlink w:anchor="_Toc40890950" w:history="1">
        <w:r w:rsidRPr="00B5718E">
          <w:rPr>
            <w:rStyle w:val="Lienhypertexte"/>
            <w:noProof/>
          </w:rPr>
          <w:t>1.1 Présentation du projet</w:t>
        </w:r>
        <w:r>
          <w:rPr>
            <w:noProof/>
            <w:webHidden/>
          </w:rPr>
          <w:tab/>
        </w:r>
        <w:r>
          <w:rPr>
            <w:noProof/>
            <w:webHidden/>
          </w:rPr>
          <w:fldChar w:fldCharType="begin"/>
        </w:r>
        <w:r>
          <w:rPr>
            <w:noProof/>
            <w:webHidden/>
          </w:rPr>
          <w:instrText xml:space="preserve"> PAGEREF _Toc40890950 \h </w:instrText>
        </w:r>
        <w:r>
          <w:rPr>
            <w:noProof/>
            <w:webHidden/>
          </w:rPr>
        </w:r>
        <w:r>
          <w:rPr>
            <w:noProof/>
            <w:webHidden/>
          </w:rPr>
          <w:fldChar w:fldCharType="separate"/>
        </w:r>
        <w:r>
          <w:rPr>
            <w:noProof/>
            <w:webHidden/>
          </w:rPr>
          <w:t>2</w:t>
        </w:r>
        <w:r>
          <w:rPr>
            <w:noProof/>
            <w:webHidden/>
          </w:rPr>
          <w:fldChar w:fldCharType="end"/>
        </w:r>
      </w:hyperlink>
    </w:p>
    <w:p w14:paraId="142DA7D8" w14:textId="77777777" w:rsidR="00B75297" w:rsidRPr="009245DF" w:rsidRDefault="00B75297">
      <w:pPr>
        <w:pStyle w:val="TM2"/>
        <w:rPr>
          <w:rFonts w:eastAsia="MS Mincho"/>
          <w:b w:val="0"/>
          <w:noProof/>
        </w:rPr>
      </w:pPr>
      <w:hyperlink w:anchor="_Toc40890951" w:history="1">
        <w:r w:rsidRPr="00B5718E">
          <w:rPr>
            <w:rStyle w:val="Lienhypertexte"/>
            <w:noProof/>
          </w:rPr>
          <w:t>1.1</w:t>
        </w:r>
        <w:r w:rsidRPr="009245DF">
          <w:rPr>
            <w:rFonts w:eastAsia="MS Mincho"/>
            <w:b w:val="0"/>
            <w:noProof/>
          </w:rPr>
          <w:tab/>
        </w:r>
        <w:r w:rsidRPr="00B5718E">
          <w:rPr>
            <w:rStyle w:val="Lienhypertexte"/>
            <w:bCs/>
            <w:noProof/>
          </w:rPr>
          <w:t>Maintenant et évolution du projet</w:t>
        </w:r>
        <w:r>
          <w:rPr>
            <w:noProof/>
            <w:webHidden/>
          </w:rPr>
          <w:tab/>
        </w:r>
        <w:r>
          <w:rPr>
            <w:noProof/>
            <w:webHidden/>
          </w:rPr>
          <w:fldChar w:fldCharType="begin"/>
        </w:r>
        <w:r>
          <w:rPr>
            <w:noProof/>
            <w:webHidden/>
          </w:rPr>
          <w:instrText xml:space="preserve"> PAGEREF _Toc40890951 \h </w:instrText>
        </w:r>
        <w:r>
          <w:rPr>
            <w:noProof/>
            <w:webHidden/>
          </w:rPr>
        </w:r>
        <w:r>
          <w:rPr>
            <w:noProof/>
            <w:webHidden/>
          </w:rPr>
          <w:fldChar w:fldCharType="separate"/>
        </w:r>
        <w:r>
          <w:rPr>
            <w:noProof/>
            <w:webHidden/>
          </w:rPr>
          <w:t>2</w:t>
        </w:r>
        <w:r>
          <w:rPr>
            <w:noProof/>
            <w:webHidden/>
          </w:rPr>
          <w:fldChar w:fldCharType="end"/>
        </w:r>
      </w:hyperlink>
    </w:p>
    <w:p w14:paraId="368CC423" w14:textId="77777777" w:rsidR="00B75297" w:rsidRPr="009245DF" w:rsidRDefault="00B75297">
      <w:pPr>
        <w:pStyle w:val="TM1"/>
        <w:rPr>
          <w:rFonts w:eastAsia="MS Mincho"/>
          <w:b w:val="0"/>
          <w:noProof/>
          <w:sz w:val="22"/>
          <w:szCs w:val="22"/>
        </w:rPr>
      </w:pPr>
      <w:hyperlink w:anchor="_Toc40890952" w:history="1">
        <w:r w:rsidRPr="00B5718E">
          <w:rPr>
            <w:rStyle w:val="Lienhypertexte"/>
            <w:noProof/>
          </w:rPr>
          <w:t>2</w:t>
        </w:r>
        <w:r w:rsidRPr="009245DF">
          <w:rPr>
            <w:rFonts w:eastAsia="MS Mincho"/>
            <w:b w:val="0"/>
            <w:noProof/>
            <w:sz w:val="22"/>
            <w:szCs w:val="22"/>
          </w:rPr>
          <w:tab/>
        </w:r>
        <w:r w:rsidRPr="00B5718E">
          <w:rPr>
            <w:rStyle w:val="Lienhypertexte"/>
            <w:noProof/>
          </w:rPr>
          <w:t>Plan de développement</w:t>
        </w:r>
        <w:r>
          <w:rPr>
            <w:noProof/>
            <w:webHidden/>
          </w:rPr>
          <w:tab/>
        </w:r>
        <w:r>
          <w:rPr>
            <w:noProof/>
            <w:webHidden/>
          </w:rPr>
          <w:fldChar w:fldCharType="begin"/>
        </w:r>
        <w:r>
          <w:rPr>
            <w:noProof/>
            <w:webHidden/>
          </w:rPr>
          <w:instrText xml:space="preserve"> PAGEREF _Toc40890952 \h </w:instrText>
        </w:r>
        <w:r>
          <w:rPr>
            <w:noProof/>
            <w:webHidden/>
          </w:rPr>
        </w:r>
        <w:r>
          <w:rPr>
            <w:noProof/>
            <w:webHidden/>
          </w:rPr>
          <w:fldChar w:fldCharType="separate"/>
        </w:r>
        <w:r>
          <w:rPr>
            <w:noProof/>
            <w:webHidden/>
          </w:rPr>
          <w:t>3</w:t>
        </w:r>
        <w:r>
          <w:rPr>
            <w:noProof/>
            <w:webHidden/>
          </w:rPr>
          <w:fldChar w:fldCharType="end"/>
        </w:r>
      </w:hyperlink>
    </w:p>
    <w:p w14:paraId="514D552B" w14:textId="77777777" w:rsidR="00B75297" w:rsidRPr="009245DF" w:rsidRDefault="00B75297">
      <w:pPr>
        <w:pStyle w:val="TM1"/>
        <w:rPr>
          <w:rFonts w:eastAsia="MS Mincho"/>
          <w:b w:val="0"/>
          <w:noProof/>
          <w:sz w:val="22"/>
          <w:szCs w:val="22"/>
        </w:rPr>
      </w:pPr>
      <w:hyperlink w:anchor="_Toc40890953" w:history="1">
        <w:r w:rsidRPr="00B5718E">
          <w:rPr>
            <w:rStyle w:val="Lienhypertexte"/>
            <w:noProof/>
          </w:rPr>
          <w:t>3</w:t>
        </w:r>
        <w:r w:rsidRPr="009245DF">
          <w:rPr>
            <w:rFonts w:eastAsia="MS Mincho"/>
            <w:b w:val="0"/>
            <w:noProof/>
            <w:sz w:val="22"/>
            <w:szCs w:val="22"/>
          </w:rPr>
          <w:tab/>
        </w:r>
        <w:r w:rsidRPr="00B5718E">
          <w:rPr>
            <w:rStyle w:val="Lienhypertexte"/>
            <w:noProof/>
          </w:rPr>
          <w:t>Bibliographie</w:t>
        </w:r>
        <w:r>
          <w:rPr>
            <w:noProof/>
            <w:webHidden/>
          </w:rPr>
          <w:tab/>
        </w:r>
        <w:r>
          <w:rPr>
            <w:noProof/>
            <w:webHidden/>
          </w:rPr>
          <w:fldChar w:fldCharType="begin"/>
        </w:r>
        <w:r>
          <w:rPr>
            <w:noProof/>
            <w:webHidden/>
          </w:rPr>
          <w:instrText xml:space="preserve"> PAGEREF _Toc40890953 \h </w:instrText>
        </w:r>
        <w:r>
          <w:rPr>
            <w:noProof/>
            <w:webHidden/>
          </w:rPr>
        </w:r>
        <w:r>
          <w:rPr>
            <w:noProof/>
            <w:webHidden/>
          </w:rPr>
          <w:fldChar w:fldCharType="separate"/>
        </w:r>
        <w:r>
          <w:rPr>
            <w:noProof/>
            <w:webHidden/>
          </w:rPr>
          <w:t>3</w:t>
        </w:r>
        <w:r>
          <w:rPr>
            <w:noProof/>
            <w:webHidden/>
          </w:rPr>
          <w:fldChar w:fldCharType="end"/>
        </w:r>
      </w:hyperlink>
    </w:p>
    <w:p w14:paraId="1EC94663" w14:textId="77777777" w:rsidR="00B75297" w:rsidRPr="009245DF" w:rsidRDefault="00B75297">
      <w:pPr>
        <w:pStyle w:val="TM1"/>
        <w:rPr>
          <w:rFonts w:eastAsia="MS Mincho"/>
          <w:b w:val="0"/>
          <w:noProof/>
          <w:sz w:val="22"/>
          <w:szCs w:val="22"/>
        </w:rPr>
      </w:pPr>
      <w:hyperlink w:anchor="_Toc40890954" w:history="1">
        <w:r w:rsidRPr="00B5718E">
          <w:rPr>
            <w:rStyle w:val="Lienhypertexte"/>
            <w:noProof/>
          </w:rPr>
          <w:t>4</w:t>
        </w:r>
        <w:r w:rsidRPr="009245DF">
          <w:rPr>
            <w:rFonts w:eastAsia="MS Mincho"/>
            <w:b w:val="0"/>
            <w:noProof/>
            <w:sz w:val="22"/>
            <w:szCs w:val="22"/>
          </w:rPr>
          <w:tab/>
        </w:r>
        <w:r w:rsidRPr="00B5718E">
          <w:rPr>
            <w:rStyle w:val="Lienhypertexte"/>
            <w:noProof/>
          </w:rPr>
          <w:t>Analyse</w:t>
        </w:r>
        <w:r>
          <w:rPr>
            <w:noProof/>
            <w:webHidden/>
          </w:rPr>
          <w:tab/>
        </w:r>
        <w:r>
          <w:rPr>
            <w:noProof/>
            <w:webHidden/>
          </w:rPr>
          <w:fldChar w:fldCharType="begin"/>
        </w:r>
        <w:r>
          <w:rPr>
            <w:noProof/>
            <w:webHidden/>
          </w:rPr>
          <w:instrText xml:space="preserve"> PAGEREF _Toc40890954 \h </w:instrText>
        </w:r>
        <w:r>
          <w:rPr>
            <w:noProof/>
            <w:webHidden/>
          </w:rPr>
        </w:r>
        <w:r>
          <w:rPr>
            <w:noProof/>
            <w:webHidden/>
          </w:rPr>
          <w:fldChar w:fldCharType="separate"/>
        </w:r>
        <w:r>
          <w:rPr>
            <w:noProof/>
            <w:webHidden/>
          </w:rPr>
          <w:t>3</w:t>
        </w:r>
        <w:r>
          <w:rPr>
            <w:noProof/>
            <w:webHidden/>
          </w:rPr>
          <w:fldChar w:fldCharType="end"/>
        </w:r>
      </w:hyperlink>
    </w:p>
    <w:p w14:paraId="2A9E0FCB" w14:textId="77777777" w:rsidR="00B75297" w:rsidRPr="009245DF" w:rsidRDefault="00B75297">
      <w:pPr>
        <w:pStyle w:val="TM1"/>
        <w:rPr>
          <w:rFonts w:eastAsia="MS Mincho"/>
          <w:b w:val="0"/>
          <w:noProof/>
          <w:sz w:val="22"/>
          <w:szCs w:val="22"/>
        </w:rPr>
      </w:pPr>
      <w:hyperlink w:anchor="_Toc40890955" w:history="1">
        <w:r w:rsidRPr="00B5718E">
          <w:rPr>
            <w:rStyle w:val="Lienhypertexte"/>
            <w:noProof/>
          </w:rPr>
          <w:t>5</w:t>
        </w:r>
        <w:r w:rsidRPr="009245DF">
          <w:rPr>
            <w:rFonts w:eastAsia="MS Mincho"/>
            <w:b w:val="0"/>
            <w:noProof/>
            <w:sz w:val="22"/>
            <w:szCs w:val="22"/>
          </w:rPr>
          <w:tab/>
        </w:r>
        <w:r w:rsidRPr="00B5718E">
          <w:rPr>
            <w:rStyle w:val="Lienhypertexte"/>
            <w:noProof/>
          </w:rPr>
          <w:t>Conception</w:t>
        </w:r>
        <w:r>
          <w:rPr>
            <w:noProof/>
            <w:webHidden/>
          </w:rPr>
          <w:tab/>
        </w:r>
        <w:r>
          <w:rPr>
            <w:noProof/>
            <w:webHidden/>
          </w:rPr>
          <w:fldChar w:fldCharType="begin"/>
        </w:r>
        <w:r>
          <w:rPr>
            <w:noProof/>
            <w:webHidden/>
          </w:rPr>
          <w:instrText xml:space="preserve"> PAGEREF _Toc40890955 \h </w:instrText>
        </w:r>
        <w:r>
          <w:rPr>
            <w:noProof/>
            <w:webHidden/>
          </w:rPr>
        </w:r>
        <w:r>
          <w:rPr>
            <w:noProof/>
            <w:webHidden/>
          </w:rPr>
          <w:fldChar w:fldCharType="separate"/>
        </w:r>
        <w:r>
          <w:rPr>
            <w:noProof/>
            <w:webHidden/>
          </w:rPr>
          <w:t>3</w:t>
        </w:r>
        <w:r>
          <w:rPr>
            <w:noProof/>
            <w:webHidden/>
          </w:rPr>
          <w:fldChar w:fldCharType="end"/>
        </w:r>
      </w:hyperlink>
    </w:p>
    <w:p w14:paraId="0CD0B1B2" w14:textId="77777777" w:rsidR="00B75297" w:rsidRPr="009245DF" w:rsidRDefault="00B75297">
      <w:pPr>
        <w:pStyle w:val="TM1"/>
        <w:rPr>
          <w:rFonts w:eastAsia="MS Mincho"/>
          <w:b w:val="0"/>
          <w:noProof/>
          <w:sz w:val="22"/>
          <w:szCs w:val="22"/>
        </w:rPr>
      </w:pPr>
      <w:hyperlink w:anchor="_Toc40890956" w:history="1">
        <w:r w:rsidRPr="00B5718E">
          <w:rPr>
            <w:rStyle w:val="Lienhypertexte"/>
            <w:noProof/>
          </w:rPr>
          <w:t>6</w:t>
        </w:r>
        <w:r w:rsidRPr="009245DF">
          <w:rPr>
            <w:rFonts w:eastAsia="MS Mincho"/>
            <w:b w:val="0"/>
            <w:noProof/>
            <w:sz w:val="22"/>
            <w:szCs w:val="22"/>
          </w:rPr>
          <w:tab/>
        </w:r>
        <w:r w:rsidRPr="00B5718E">
          <w:rPr>
            <w:rStyle w:val="Lienhypertexte"/>
            <w:noProof/>
          </w:rPr>
          <w:t>Compte rendu</w:t>
        </w:r>
        <w:r>
          <w:rPr>
            <w:noProof/>
            <w:webHidden/>
          </w:rPr>
          <w:tab/>
        </w:r>
        <w:r>
          <w:rPr>
            <w:noProof/>
            <w:webHidden/>
          </w:rPr>
          <w:fldChar w:fldCharType="begin"/>
        </w:r>
        <w:r>
          <w:rPr>
            <w:noProof/>
            <w:webHidden/>
          </w:rPr>
          <w:instrText xml:space="preserve"> PAGEREF _Toc40890956 \h </w:instrText>
        </w:r>
        <w:r>
          <w:rPr>
            <w:noProof/>
            <w:webHidden/>
          </w:rPr>
        </w:r>
        <w:r>
          <w:rPr>
            <w:noProof/>
            <w:webHidden/>
          </w:rPr>
          <w:fldChar w:fldCharType="separate"/>
        </w:r>
        <w:r>
          <w:rPr>
            <w:noProof/>
            <w:webHidden/>
          </w:rPr>
          <w:t>3</w:t>
        </w:r>
        <w:r>
          <w:rPr>
            <w:noProof/>
            <w:webHidden/>
          </w:rPr>
          <w:fldChar w:fldCharType="end"/>
        </w:r>
      </w:hyperlink>
    </w:p>
    <w:p w14:paraId="32A1F540" w14:textId="77777777" w:rsidR="003F5E6B" w:rsidRDefault="003F5E6B">
      <w:r w:rsidRPr="006E0321">
        <w:fldChar w:fldCharType="end"/>
      </w:r>
    </w:p>
    <w:p w14:paraId="0A4A6761" w14:textId="77777777" w:rsidR="003F5E6B" w:rsidRPr="006E0321" w:rsidRDefault="003F5E6B" w:rsidP="003F5E6B"/>
    <w:p w14:paraId="42E0ADC8" w14:textId="77777777" w:rsidR="00AC69A5" w:rsidRDefault="003F5E6B" w:rsidP="00AC69A5">
      <w:pPr>
        <w:pStyle w:val="Titre1"/>
        <w:tabs>
          <w:tab w:val="left" w:pos="0"/>
        </w:tabs>
        <w:spacing w:before="0" w:after="170"/>
        <w:jc w:val="both"/>
      </w:pPr>
      <w:r>
        <w:br w:type="page"/>
      </w:r>
      <w:bookmarkStart w:id="1" w:name="_Toc40890949"/>
      <w:r>
        <w:lastRenderedPageBreak/>
        <w:t>Cahier des charges</w:t>
      </w:r>
      <w:bookmarkEnd w:id="0"/>
      <w:bookmarkEnd w:id="1"/>
    </w:p>
    <w:p w14:paraId="01625CAE" w14:textId="4077A307" w:rsidR="00AC69A5" w:rsidRPr="00AC69A5" w:rsidRDefault="00AC69A5" w:rsidP="00AC69A5">
      <w:pPr>
        <w:pStyle w:val="Titre1"/>
        <w:numPr>
          <w:ilvl w:val="0"/>
          <w:numId w:val="0"/>
        </w:numPr>
        <w:tabs>
          <w:tab w:val="left" w:pos="0"/>
        </w:tabs>
        <w:spacing w:before="0" w:after="170"/>
        <w:jc w:val="both"/>
      </w:pPr>
      <w:bookmarkStart w:id="2" w:name="_Toc40890950"/>
      <w:r w:rsidRPr="00AC69A5">
        <w:rPr>
          <w:sz w:val="28"/>
          <w:szCs w:val="28"/>
        </w:rPr>
        <w:t>1.1 Présentation du projet</w:t>
      </w:r>
      <w:bookmarkEnd w:id="2"/>
      <w:r w:rsidRPr="00AC69A5">
        <w:rPr>
          <w:sz w:val="28"/>
          <w:szCs w:val="28"/>
        </w:rPr>
        <w:t xml:space="preserve"> </w:t>
      </w:r>
    </w:p>
    <w:p w14:paraId="358A3011" w14:textId="77777777" w:rsidR="00AC69A5" w:rsidRPr="00F71882" w:rsidRDefault="00AC69A5" w:rsidP="00AC69A5">
      <w:pPr>
        <w:pStyle w:val="Default"/>
        <w:ind w:firstLine="709"/>
        <w:jc w:val="both"/>
      </w:pPr>
      <w:r w:rsidRPr="00F71882">
        <w:t xml:space="preserve">Ce projet est réalisé dans le cadre de l’UE PRES de l’année 2019, Il est proposé par Mr. Olivier FOURMAUX et porte sur l’étude de l’impact du streaming vidéo adaptatif et la mise en place d’une démonstration de cette technologie. </w:t>
      </w:r>
    </w:p>
    <w:p w14:paraId="4845754D" w14:textId="77777777" w:rsidR="00AC69A5" w:rsidRPr="00F71882" w:rsidRDefault="00AC69A5" w:rsidP="00AC69A5">
      <w:pPr>
        <w:pStyle w:val="Default"/>
        <w:jc w:val="both"/>
      </w:pPr>
    </w:p>
    <w:p w14:paraId="2BB1E5F0" w14:textId="62CEEF4B" w:rsidR="00AC69A5" w:rsidRPr="00AC69A5" w:rsidRDefault="00AC69A5" w:rsidP="00AC69A5">
      <w:pPr>
        <w:pStyle w:val="Default"/>
        <w:spacing w:after="240"/>
        <w:jc w:val="both"/>
        <w:rPr>
          <w:b/>
          <w:bCs/>
          <w:sz w:val="28"/>
          <w:szCs w:val="28"/>
        </w:rPr>
      </w:pPr>
      <w:r>
        <w:rPr>
          <w:b/>
          <w:bCs/>
          <w:sz w:val="28"/>
          <w:szCs w:val="28"/>
        </w:rPr>
        <w:t xml:space="preserve">1.2 Objectif du projet </w:t>
      </w:r>
    </w:p>
    <w:p w14:paraId="1471DA5B" w14:textId="77777777" w:rsidR="00AC69A5" w:rsidRPr="00F71882" w:rsidRDefault="00AC69A5" w:rsidP="00AC69A5">
      <w:pPr>
        <w:pStyle w:val="Default"/>
        <w:ind w:firstLine="709"/>
        <w:jc w:val="both"/>
      </w:pPr>
      <w:r w:rsidRPr="00F71882">
        <w:t xml:space="preserve">Dans un premier temps nous allons étudier le fonctionnement de l’encodage différencié des régions d’intérêts ainsi que la transmission vidéo via http. Dans un second temps nous mettrons en place un système de codage et décodage adaptatif spatial. Enfin nous devrons présenter une démonstration de l’encodage différencié au travers d’un casque de réalité virtuelle ou via une émulation sur un écran et de son impact sur le réseau. </w:t>
      </w:r>
    </w:p>
    <w:p w14:paraId="126859B0" w14:textId="77777777" w:rsidR="00AC69A5" w:rsidRDefault="00AC69A5" w:rsidP="00AC69A5">
      <w:pPr>
        <w:pStyle w:val="Default"/>
        <w:jc w:val="both"/>
        <w:rPr>
          <w:sz w:val="23"/>
          <w:szCs w:val="23"/>
        </w:rPr>
      </w:pPr>
    </w:p>
    <w:p w14:paraId="6ED28E27" w14:textId="77777777" w:rsidR="00AC69A5" w:rsidRDefault="00AC69A5" w:rsidP="00AC69A5">
      <w:pPr>
        <w:pStyle w:val="Default"/>
        <w:spacing w:after="240"/>
        <w:jc w:val="both"/>
        <w:rPr>
          <w:sz w:val="28"/>
          <w:szCs w:val="28"/>
        </w:rPr>
      </w:pPr>
      <w:r>
        <w:rPr>
          <w:b/>
          <w:bCs/>
          <w:sz w:val="28"/>
          <w:szCs w:val="28"/>
        </w:rPr>
        <w:t xml:space="preserve">1.3 Contexte du projet </w:t>
      </w:r>
    </w:p>
    <w:p w14:paraId="1EA457BF" w14:textId="77777777" w:rsidR="00AC69A5" w:rsidRPr="00F71882" w:rsidRDefault="00AC69A5" w:rsidP="00AC69A5">
      <w:pPr>
        <w:pStyle w:val="Default"/>
        <w:ind w:firstLine="709"/>
        <w:jc w:val="both"/>
      </w:pPr>
      <w:r w:rsidRPr="00F71882">
        <w:t xml:space="preserve">Ce projet s’inscrit dans la dynamique actuelle de la diffusion massive de contenu vidéo haute résolution qui ne </w:t>
      </w:r>
      <w:proofErr w:type="gramStart"/>
      <w:r w:rsidRPr="00F71882">
        <w:t>cesse</w:t>
      </w:r>
      <w:proofErr w:type="gramEnd"/>
      <w:r w:rsidRPr="00F71882">
        <w:t xml:space="preserve"> d’augmenter. Le développement de la réalité virtuelle et du contenu vidéo en VR représente une partie du futur de la diffusion de contenu vidéo. On peut trouver quelques études qui ont déjà travaillé sur ce sujet en proposant des méthodes d’optimisation de la transmission de vidéo UHD et du découpage de celle-ci en régions d’intérêt. </w:t>
      </w:r>
    </w:p>
    <w:p w14:paraId="6F7C662A" w14:textId="77777777" w:rsidR="00AC69A5" w:rsidRDefault="00AC69A5" w:rsidP="00AC69A5">
      <w:pPr>
        <w:pStyle w:val="Default"/>
        <w:jc w:val="both"/>
        <w:rPr>
          <w:sz w:val="23"/>
          <w:szCs w:val="23"/>
        </w:rPr>
      </w:pPr>
    </w:p>
    <w:p w14:paraId="21C6EB51" w14:textId="77777777" w:rsidR="00AC69A5" w:rsidRDefault="00AC69A5" w:rsidP="00AC69A5">
      <w:pPr>
        <w:pStyle w:val="Default"/>
        <w:spacing w:after="240"/>
        <w:jc w:val="both"/>
        <w:rPr>
          <w:sz w:val="28"/>
          <w:szCs w:val="28"/>
        </w:rPr>
      </w:pPr>
      <w:r>
        <w:rPr>
          <w:b/>
          <w:bCs/>
          <w:sz w:val="28"/>
          <w:szCs w:val="28"/>
        </w:rPr>
        <w:t xml:space="preserve">1.4 Contraintes liées au projet </w:t>
      </w:r>
    </w:p>
    <w:p w14:paraId="673E4D5A" w14:textId="37A53552" w:rsidR="00AC69A5" w:rsidRPr="00F71882" w:rsidRDefault="00AC69A5" w:rsidP="00AC69A5">
      <w:pPr>
        <w:pStyle w:val="Default"/>
        <w:ind w:firstLine="709"/>
        <w:jc w:val="both"/>
      </w:pPr>
      <w:r w:rsidRPr="00F71882">
        <w:t>Contrainte de temps le projet est à rendre en mai 2020 en prévision d’une soutenance de ce dernier un peu plus tard le mois. Les dates ne sont pas encore précisées.</w:t>
      </w:r>
      <w:r w:rsidR="00D00239" w:rsidRPr="00F71882">
        <w:t xml:space="preserve"> Les dates ont été</w:t>
      </w:r>
      <w:r w:rsidR="00DC4A96" w:rsidRPr="00F71882">
        <w:t xml:space="preserve"> </w:t>
      </w:r>
      <w:r w:rsidR="00916572" w:rsidRPr="00F71882">
        <w:t>changées</w:t>
      </w:r>
      <w:r w:rsidR="00DC4A96" w:rsidRPr="00F71882">
        <w:t xml:space="preserve"> à cause de l’épidémie du </w:t>
      </w:r>
      <w:proofErr w:type="spellStart"/>
      <w:r w:rsidR="00DC4A96" w:rsidRPr="00F71882">
        <w:t>Covid</w:t>
      </w:r>
      <w:proofErr w:type="spellEnd"/>
      <w:r w:rsidR="00171C72" w:rsidRPr="00F71882">
        <w:t xml:space="preserve">-19, le rapport est à rendre le </w:t>
      </w:r>
      <w:r w:rsidR="00916572" w:rsidRPr="00F71882">
        <w:t xml:space="preserve">10 juin 2020 et la soutenance aura lieu le 15 ou </w:t>
      </w:r>
      <w:r w:rsidR="00DF624F" w:rsidRPr="00F71882">
        <w:t xml:space="preserve">le </w:t>
      </w:r>
      <w:r w:rsidR="00916572" w:rsidRPr="00F71882">
        <w:t>16 juin 2020 en visio-conférence.</w:t>
      </w:r>
      <w:r w:rsidR="00D00239" w:rsidRPr="00F71882">
        <w:t xml:space="preserve"> </w:t>
      </w:r>
      <w:r w:rsidRPr="00F71882">
        <w:t xml:space="preserve"> </w:t>
      </w:r>
    </w:p>
    <w:p w14:paraId="48B6276C" w14:textId="77777777" w:rsidR="00AC69A5" w:rsidRDefault="00AC69A5" w:rsidP="00AC69A5">
      <w:pPr>
        <w:pStyle w:val="Default"/>
        <w:jc w:val="both"/>
        <w:rPr>
          <w:sz w:val="23"/>
          <w:szCs w:val="23"/>
        </w:rPr>
      </w:pPr>
    </w:p>
    <w:p w14:paraId="5C2A681C" w14:textId="77777777" w:rsidR="00AC69A5" w:rsidRDefault="00AC69A5" w:rsidP="00AC69A5">
      <w:pPr>
        <w:pStyle w:val="Default"/>
        <w:spacing w:after="240"/>
        <w:jc w:val="both"/>
        <w:rPr>
          <w:sz w:val="28"/>
          <w:szCs w:val="28"/>
        </w:rPr>
      </w:pPr>
      <w:r>
        <w:rPr>
          <w:b/>
          <w:bCs/>
          <w:sz w:val="28"/>
          <w:szCs w:val="28"/>
        </w:rPr>
        <w:t xml:space="preserve">1.5 Documentation du projet </w:t>
      </w:r>
    </w:p>
    <w:p w14:paraId="61E8E205" w14:textId="77777777" w:rsidR="00AC69A5" w:rsidRPr="00F71882" w:rsidRDefault="00AC69A5" w:rsidP="00AC69A5">
      <w:pPr>
        <w:pStyle w:val="Default"/>
        <w:ind w:firstLine="709"/>
        <w:jc w:val="both"/>
      </w:pPr>
      <w:r w:rsidRPr="00F71882">
        <w:t xml:space="preserve">La documentation de la partie technique du projet sera minimaliste. Elle pourra se trouver sous l’une des deux formes suivantes : directement dans le code du projet sous la forme de commentaire de code très détaillé ou dans un fichier texte annexe (on peut même envisager un fichier PDF si le projet ne prend pas trop de retard). </w:t>
      </w:r>
    </w:p>
    <w:p w14:paraId="0F1338F2" w14:textId="77777777" w:rsidR="00AC69A5" w:rsidRDefault="00AC69A5" w:rsidP="00AC69A5">
      <w:pPr>
        <w:pStyle w:val="Default"/>
        <w:jc w:val="both"/>
        <w:rPr>
          <w:sz w:val="23"/>
          <w:szCs w:val="23"/>
        </w:rPr>
      </w:pPr>
    </w:p>
    <w:p w14:paraId="3E33D094" w14:textId="552D7981" w:rsidR="00AC69A5" w:rsidRPr="005E248B" w:rsidRDefault="00AC69A5" w:rsidP="005E248B">
      <w:pPr>
        <w:pStyle w:val="Titre2"/>
        <w:spacing w:after="240"/>
        <w:jc w:val="both"/>
      </w:pPr>
      <w:bookmarkStart w:id="3" w:name="_Toc40890951"/>
      <w:r w:rsidRPr="005E248B">
        <w:rPr>
          <w:bCs/>
        </w:rPr>
        <w:t>Maintenant et évolution du projet</w:t>
      </w:r>
      <w:bookmarkEnd w:id="3"/>
      <w:r w:rsidRPr="005E248B">
        <w:rPr>
          <w:bCs/>
        </w:rPr>
        <w:t xml:space="preserve"> </w:t>
      </w:r>
    </w:p>
    <w:p w14:paraId="123F4ED9" w14:textId="44925648" w:rsidR="00B75297" w:rsidRDefault="00AC69A5" w:rsidP="00B75297">
      <w:pPr>
        <w:spacing w:after="170"/>
        <w:ind w:firstLine="416"/>
        <w:jc w:val="both"/>
      </w:pPr>
      <w:r w:rsidRPr="00F71882">
        <w:t>Le projet n’aura plus aucun suivi passé la date de soutenance. Il ne sera plus mis à jours ni même modifié. Cependant ou pourra retrouver l’intégralité du code source sur une page GitHub dédiée.</w:t>
      </w:r>
      <w:bookmarkStart w:id="4" w:name="_Toc98315800"/>
    </w:p>
    <w:p w14:paraId="108175E5" w14:textId="77777777" w:rsidR="00B75297" w:rsidRPr="00B75297" w:rsidRDefault="00B75297" w:rsidP="00B75297">
      <w:pPr>
        <w:spacing w:after="170"/>
        <w:jc w:val="both"/>
        <w:rPr>
          <w:b/>
          <w:color w:val="FF0000"/>
        </w:rPr>
      </w:pPr>
      <w:r w:rsidRPr="00B75297">
        <w:rPr>
          <w:b/>
          <w:color w:val="FF0000"/>
        </w:rPr>
        <w:lastRenderedPageBreak/>
        <w:t>- cahier des charges inchangé, c'est le même que celui du rapport 1</w:t>
      </w:r>
    </w:p>
    <w:p w14:paraId="519490AE" w14:textId="268D1397" w:rsidR="00B75297" w:rsidRPr="00B75297" w:rsidRDefault="00B75297" w:rsidP="00B75297">
      <w:pPr>
        <w:spacing w:after="170"/>
        <w:jc w:val="both"/>
        <w:rPr>
          <w:b/>
          <w:color w:val="FF0000"/>
        </w:rPr>
      </w:pPr>
      <w:r w:rsidRPr="00B75297">
        <w:rPr>
          <w:b/>
          <w:color w:val="FF0000"/>
        </w:rPr>
        <w:t xml:space="preserve">- plan du développement adapté (mis à jour) + </w:t>
      </w:r>
      <w:r w:rsidRPr="009245DF">
        <w:rPr>
          <w:b/>
          <w:color w:val="262626"/>
        </w:rPr>
        <w:t>gantt</w:t>
      </w:r>
      <w:r w:rsidRPr="009245DF">
        <w:rPr>
          <w:b/>
          <w:color w:val="262626"/>
        </w:rPr>
        <w:t>–2–Left.png</w:t>
      </w:r>
      <w:r>
        <w:rPr>
          <w:b/>
          <w:color w:val="FF0000"/>
        </w:rPr>
        <w:t xml:space="preserve"> + </w:t>
      </w:r>
      <w:r w:rsidRPr="009245DF">
        <w:rPr>
          <w:b/>
          <w:color w:val="262626"/>
        </w:rPr>
        <w:t>gantt–2-Right.png</w:t>
      </w:r>
    </w:p>
    <w:p w14:paraId="4B7F4FC8" w14:textId="29D98545" w:rsidR="00B75297" w:rsidRPr="00B75297" w:rsidRDefault="00B75297" w:rsidP="00B75297">
      <w:pPr>
        <w:spacing w:after="170"/>
        <w:jc w:val="both"/>
        <w:rPr>
          <w:b/>
          <w:color w:val="FF0000"/>
        </w:rPr>
      </w:pPr>
      <w:r w:rsidRPr="00B75297">
        <w:rPr>
          <w:b/>
          <w:color w:val="FF0000"/>
        </w:rPr>
        <w:t xml:space="preserve">- la bibliographie actualisée [1000-1500 mots] (dans notre cas c'est inutile car les articles </w:t>
      </w:r>
      <w:bookmarkStart w:id="5" w:name="_GoBack"/>
      <w:bookmarkEnd w:id="5"/>
      <w:r w:rsidRPr="00B75297">
        <w:rPr>
          <w:b/>
          <w:color w:val="FF0000"/>
        </w:rPr>
        <w:t xml:space="preserve">que l'on a </w:t>
      </w:r>
      <w:r w:rsidRPr="00B75297">
        <w:rPr>
          <w:b/>
          <w:color w:val="FF0000"/>
        </w:rPr>
        <w:t>trouvés</w:t>
      </w:r>
      <w:r w:rsidRPr="00B75297">
        <w:rPr>
          <w:b/>
          <w:color w:val="FF0000"/>
        </w:rPr>
        <w:t xml:space="preserve"> sont tous importants)</w:t>
      </w:r>
    </w:p>
    <w:p w14:paraId="6E248D0F" w14:textId="77777777" w:rsidR="00B75297" w:rsidRPr="00B75297" w:rsidRDefault="00B75297" w:rsidP="00B75297">
      <w:pPr>
        <w:spacing w:after="170"/>
        <w:jc w:val="both"/>
        <w:rPr>
          <w:b/>
          <w:color w:val="FF0000"/>
        </w:rPr>
      </w:pPr>
      <w:r w:rsidRPr="00B75297">
        <w:rPr>
          <w:b/>
          <w:color w:val="FF0000"/>
        </w:rPr>
        <w:t>- l'analyse actualisée [1000-1500 mots]</w:t>
      </w:r>
    </w:p>
    <w:p w14:paraId="0B447DC0" w14:textId="77777777" w:rsidR="00B75297" w:rsidRPr="00B75297" w:rsidRDefault="00B75297" w:rsidP="00B75297">
      <w:pPr>
        <w:spacing w:after="170"/>
        <w:jc w:val="both"/>
        <w:rPr>
          <w:b/>
          <w:color w:val="FF0000"/>
        </w:rPr>
      </w:pPr>
      <w:r w:rsidRPr="00B75297">
        <w:rPr>
          <w:b/>
          <w:color w:val="FF0000"/>
        </w:rPr>
        <w:t>- la conception réalisée [1000-1500 mots]</w:t>
      </w:r>
    </w:p>
    <w:p w14:paraId="5D98E79E" w14:textId="77777777" w:rsidR="00B75297" w:rsidRPr="00B75297" w:rsidRDefault="00B75297" w:rsidP="00B75297">
      <w:pPr>
        <w:spacing w:after="170"/>
        <w:jc w:val="both"/>
        <w:rPr>
          <w:b/>
          <w:color w:val="FF0000"/>
        </w:rPr>
      </w:pPr>
      <w:r w:rsidRPr="00B75297">
        <w:rPr>
          <w:b/>
          <w:color w:val="FF0000"/>
        </w:rPr>
        <w:t>- un compte rendu de projet [1500-2500 mots] (</w:t>
      </w:r>
      <w:proofErr w:type="spellStart"/>
      <w:r w:rsidRPr="00B75297">
        <w:rPr>
          <w:b/>
          <w:color w:val="FF0000"/>
        </w:rPr>
        <w:t>detail</w:t>
      </w:r>
      <w:proofErr w:type="spellEnd"/>
      <w:r w:rsidRPr="00B75297">
        <w:rPr>
          <w:b/>
          <w:color w:val="FF0000"/>
        </w:rPr>
        <w:t xml:space="preserve"> du déroulement, de la réalisation, la validation et la livraison de ce qui est demandé)</w:t>
      </w:r>
    </w:p>
    <w:p w14:paraId="671A9410" w14:textId="4DFA936E" w:rsidR="00B75297" w:rsidRPr="00B75297" w:rsidRDefault="00B75297" w:rsidP="00B75297">
      <w:pPr>
        <w:spacing w:after="170"/>
        <w:jc w:val="both"/>
        <w:rPr>
          <w:b/>
          <w:color w:val="FF0000"/>
        </w:rPr>
      </w:pPr>
      <w:r w:rsidRPr="00B75297">
        <w:rPr>
          <w:b/>
          <w:color w:val="FF0000"/>
        </w:rPr>
        <w:t>- annexes (</w:t>
      </w:r>
      <w:proofErr w:type="spellStart"/>
      <w:r w:rsidRPr="00B75297">
        <w:rPr>
          <w:b/>
          <w:color w:val="FF0000"/>
        </w:rPr>
        <w:t>useless</w:t>
      </w:r>
      <w:proofErr w:type="spellEnd"/>
      <w:r w:rsidRPr="00B75297">
        <w:rPr>
          <w:b/>
          <w:color w:val="FF0000"/>
        </w:rPr>
        <w:t xml:space="preserve"> dans notre cas je pense)</w:t>
      </w:r>
    </w:p>
    <w:p w14:paraId="049C0D7F" w14:textId="77777777" w:rsidR="00B75297" w:rsidRDefault="00B75297" w:rsidP="00B75297">
      <w:pPr>
        <w:spacing w:after="170"/>
        <w:jc w:val="both"/>
      </w:pPr>
    </w:p>
    <w:p w14:paraId="3962FC09" w14:textId="77777777" w:rsidR="00B75297" w:rsidRDefault="00B75297" w:rsidP="00B75297">
      <w:pPr>
        <w:spacing w:after="170"/>
        <w:jc w:val="both"/>
      </w:pPr>
    </w:p>
    <w:p w14:paraId="4CB3A212" w14:textId="77777777" w:rsidR="00B75297" w:rsidRDefault="00B75297" w:rsidP="00B75297">
      <w:pPr>
        <w:spacing w:after="170"/>
        <w:jc w:val="both"/>
      </w:pPr>
    </w:p>
    <w:p w14:paraId="5DBCCBBF" w14:textId="77777777" w:rsidR="00B75297" w:rsidRDefault="00B75297" w:rsidP="00B75297">
      <w:pPr>
        <w:spacing w:after="170"/>
        <w:jc w:val="both"/>
      </w:pPr>
    </w:p>
    <w:p w14:paraId="2EE13F1F" w14:textId="77777777" w:rsidR="00B75297" w:rsidRDefault="00B75297" w:rsidP="00B75297">
      <w:pPr>
        <w:spacing w:after="170"/>
        <w:jc w:val="both"/>
      </w:pPr>
    </w:p>
    <w:p w14:paraId="3652318E" w14:textId="7D656CC1" w:rsidR="003F5E6B" w:rsidRDefault="003F5E6B" w:rsidP="005E248B">
      <w:pPr>
        <w:pStyle w:val="Titre1"/>
      </w:pPr>
      <w:bookmarkStart w:id="6" w:name="_Toc40890952"/>
      <w:r>
        <w:t>Plan de développement</w:t>
      </w:r>
      <w:bookmarkEnd w:id="4"/>
      <w:bookmarkEnd w:id="6"/>
    </w:p>
    <w:p w14:paraId="0A43E942" w14:textId="013E4CC5" w:rsidR="003F5E6B" w:rsidRDefault="00E17B71" w:rsidP="003F5E6B">
      <w:pPr>
        <w:pStyle w:val="Titre1"/>
        <w:tabs>
          <w:tab w:val="left" w:pos="0"/>
        </w:tabs>
        <w:spacing w:before="0" w:after="170"/>
        <w:jc w:val="both"/>
      </w:pPr>
      <w:bookmarkStart w:id="7" w:name="_Toc40890953"/>
      <w:r>
        <w:t>Bibliographie</w:t>
      </w:r>
      <w:bookmarkEnd w:id="7"/>
    </w:p>
    <w:p w14:paraId="6A584631" w14:textId="77777777" w:rsidR="003F5E6B" w:rsidRDefault="003F5E6B" w:rsidP="003F5E6B">
      <w:pPr>
        <w:pStyle w:val="Titre1"/>
        <w:tabs>
          <w:tab w:val="left" w:pos="0"/>
        </w:tabs>
        <w:spacing w:before="0" w:after="170"/>
        <w:jc w:val="both"/>
      </w:pPr>
      <w:bookmarkStart w:id="8" w:name="_Toc98315802"/>
      <w:bookmarkStart w:id="9" w:name="_Toc40890954"/>
      <w:r>
        <w:t>Analyse</w:t>
      </w:r>
      <w:bookmarkEnd w:id="8"/>
      <w:bookmarkEnd w:id="9"/>
    </w:p>
    <w:p w14:paraId="5789AF00" w14:textId="77777777" w:rsidR="003F5E6B" w:rsidRDefault="003F5E6B" w:rsidP="003F5E6B">
      <w:pPr>
        <w:pStyle w:val="Titre1"/>
        <w:tabs>
          <w:tab w:val="left" w:pos="0"/>
        </w:tabs>
        <w:spacing w:before="0" w:after="170"/>
        <w:jc w:val="both"/>
      </w:pPr>
      <w:bookmarkStart w:id="10" w:name="_Toc98315803"/>
      <w:bookmarkStart w:id="11" w:name="_Toc40890955"/>
      <w:r>
        <w:t>Conception</w:t>
      </w:r>
      <w:bookmarkEnd w:id="10"/>
      <w:bookmarkEnd w:id="11"/>
    </w:p>
    <w:p w14:paraId="39CABF00" w14:textId="358BA46D" w:rsidR="003F5E6B" w:rsidRDefault="003F5E6B" w:rsidP="00454C03">
      <w:pPr>
        <w:pStyle w:val="Titre1"/>
        <w:tabs>
          <w:tab w:val="left" w:pos="0"/>
        </w:tabs>
        <w:spacing w:before="0" w:after="170"/>
        <w:jc w:val="both"/>
      </w:pPr>
      <w:bookmarkStart w:id="12" w:name="_Toc98315804"/>
      <w:bookmarkStart w:id="13" w:name="_Toc40890956"/>
      <w:r>
        <w:t>Compte rendu</w:t>
      </w:r>
      <w:bookmarkEnd w:id="12"/>
      <w:bookmarkEnd w:id="13"/>
    </w:p>
    <w:sectPr w:rsidR="003F5E6B" w:rsidSect="003F5E6B">
      <w:headerReference w:type="default" r:id="rId7"/>
      <w:footerReference w:type="even" r:id="rId8"/>
      <w:footerReference w:type="default" r:id="rId9"/>
      <w:pgSz w:w="11900" w:h="16837"/>
      <w:pgMar w:top="2552" w:right="1418" w:bottom="1928" w:left="1418" w:header="709" w:footer="709" w:gutter="0"/>
      <w:cols w:space="720"/>
      <w:formProt w:val="0"/>
      <w:docGrid w:linePitch="360" w:charSpace="3276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A37C9F" w14:textId="77777777" w:rsidR="009245DF" w:rsidRDefault="009245DF">
      <w:r>
        <w:separator/>
      </w:r>
    </w:p>
  </w:endnote>
  <w:endnote w:type="continuationSeparator" w:id="0">
    <w:p w14:paraId="26CDB1F4" w14:textId="77777777" w:rsidR="009245DF" w:rsidRDefault="009245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StarSymbol">
    <w:altName w:val="Arial Unicode MS"/>
    <w:charset w:val="02"/>
    <w:family w:val="auto"/>
    <w:pitch w:val="default"/>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DejaVu Sans">
    <w:altName w:val="Times New Roman"/>
    <w:charset w:val="00"/>
    <w:family w:val="auto"/>
    <w:pitch w:val="variable"/>
    <w:sig w:usb0="00000000" w:usb1="D200FDFF" w:usb2="0A24602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835708" w14:textId="77777777" w:rsidR="006F6A3B" w:rsidRDefault="006F6A3B" w:rsidP="003F5E6B">
    <w:pPr>
      <w:pStyle w:val="Pieddepag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4</w:t>
    </w:r>
    <w:r>
      <w:rPr>
        <w:rStyle w:val="Numrodepage"/>
      </w:rPr>
      <w:fldChar w:fldCharType="end"/>
    </w:r>
  </w:p>
  <w:p w14:paraId="73AE9310" w14:textId="77777777" w:rsidR="006F6A3B" w:rsidRDefault="006F6A3B"/>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651B2B" w14:textId="067BF8AA" w:rsidR="006F6A3B" w:rsidRPr="006E0321" w:rsidRDefault="009245DF" w:rsidP="003F5E6B">
    <w:pPr>
      <w:pStyle w:val="NormalWeb"/>
      <w:tabs>
        <w:tab w:val="center" w:pos="4536"/>
        <w:tab w:val="right" w:pos="8931"/>
      </w:tabs>
      <w:spacing w:before="2"/>
      <w:rPr>
        <w:sz w:val="24"/>
      </w:rPr>
    </w:pPr>
    <w:r>
      <w:rPr>
        <w:b/>
        <w:noProof/>
        <w:sz w:val="24"/>
        <w:lang w:eastAsia="ja-JP"/>
      </w:rPr>
      <w:pict w14:anchorId="49EE64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 o:spid="_x0000_i1025" type="#_x0000_t75" style="width:85.85pt;height:34.6pt;visibility:visible;mso-wrap-style:square">
          <v:imagedata r:id="rId1" o:title=""/>
        </v:shape>
      </w:pict>
    </w:r>
    <w:r w:rsidR="006F6A3B">
      <w:rPr>
        <w:b/>
        <w:sz w:val="24"/>
      </w:rPr>
      <w:tab/>
    </w:r>
    <w:r w:rsidR="006F6A3B">
      <w:rPr>
        <w:b/>
        <w:sz w:val="24"/>
      </w:rPr>
      <w:fldChar w:fldCharType="begin"/>
    </w:r>
    <w:r w:rsidR="006F6A3B">
      <w:rPr>
        <w:b/>
        <w:sz w:val="24"/>
      </w:rPr>
      <w:instrText xml:space="preserve"> PAGE \* MERGEFORMAT </w:instrText>
    </w:r>
    <w:r w:rsidR="006F6A3B">
      <w:rPr>
        <w:b/>
        <w:sz w:val="24"/>
      </w:rPr>
      <w:fldChar w:fldCharType="separate"/>
    </w:r>
    <w:r w:rsidR="00B75297">
      <w:rPr>
        <w:b/>
        <w:noProof/>
        <w:sz w:val="24"/>
      </w:rPr>
      <w:t>3</w:t>
    </w:r>
    <w:r w:rsidR="006F6A3B">
      <w:rPr>
        <w:b/>
        <w:sz w:val="24"/>
      </w:rPr>
      <w:fldChar w:fldCharType="end"/>
    </w:r>
    <w:r w:rsidR="006F6A3B">
      <w:rPr>
        <w:b/>
        <w:sz w:val="24"/>
      </w:rPr>
      <w:t>/</w:t>
    </w:r>
    <w:r w:rsidR="006F6A3B">
      <w:rPr>
        <w:b/>
        <w:sz w:val="24"/>
      </w:rPr>
      <w:fldChar w:fldCharType="begin"/>
    </w:r>
    <w:r w:rsidR="006F6A3B">
      <w:rPr>
        <w:b/>
        <w:sz w:val="24"/>
      </w:rPr>
      <w:instrText xml:space="preserve"> NUMPAGES  \* MERGEFORMAT </w:instrText>
    </w:r>
    <w:r w:rsidR="006F6A3B">
      <w:rPr>
        <w:b/>
        <w:sz w:val="24"/>
      </w:rPr>
      <w:fldChar w:fldCharType="separate"/>
    </w:r>
    <w:r w:rsidR="00B75297">
      <w:rPr>
        <w:b/>
        <w:noProof/>
        <w:sz w:val="24"/>
      </w:rPr>
      <w:t>3</w:t>
    </w:r>
    <w:r w:rsidR="006F6A3B">
      <w:rPr>
        <w:b/>
        <w:sz w:val="24"/>
      </w:rPr>
      <w:fldChar w:fldCharType="end"/>
    </w:r>
    <w:r w:rsidR="006F6A3B">
      <w:rPr>
        <w:b/>
        <w:sz w:val="24"/>
      </w:rPr>
      <w:tab/>
    </w:r>
    <w:r w:rsidR="006F6A3B" w:rsidRPr="006E0321">
      <w:rPr>
        <w:sz w:val="24"/>
      </w:rPr>
      <w:t>Rapport final</w:t>
    </w:r>
  </w:p>
  <w:p w14:paraId="33D0021C" w14:textId="77777777" w:rsidR="006F6A3B" w:rsidRDefault="006F6A3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F31822" w14:textId="77777777" w:rsidR="009245DF" w:rsidRDefault="009245DF">
      <w:r>
        <w:separator/>
      </w:r>
    </w:p>
  </w:footnote>
  <w:footnote w:type="continuationSeparator" w:id="0">
    <w:p w14:paraId="1F8E11D0" w14:textId="77777777" w:rsidR="009245DF" w:rsidRDefault="009245D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A1D610" w14:textId="4F9082F4" w:rsidR="006F6A3B" w:rsidRPr="006E0321" w:rsidRDefault="00DD6B67" w:rsidP="003F5E6B">
    <w:pPr>
      <w:pStyle w:val="NormalWeb"/>
      <w:tabs>
        <w:tab w:val="center" w:pos="4395"/>
        <w:tab w:val="right" w:pos="9072"/>
      </w:tabs>
      <w:spacing w:before="2"/>
      <w:ind w:right="-6"/>
      <w:rPr>
        <w:sz w:val="24"/>
      </w:rPr>
    </w:pPr>
    <w:r>
      <w:rPr>
        <w:sz w:val="24"/>
      </w:rPr>
      <w:t>Sorbonne Université</w:t>
    </w:r>
    <w:r w:rsidR="006F6A3B" w:rsidRPr="006E0321">
      <w:rPr>
        <w:sz w:val="24"/>
      </w:rPr>
      <w:t xml:space="preserve"> </w:t>
    </w:r>
    <w:r w:rsidR="006F6A3B">
      <w:rPr>
        <w:sz w:val="24"/>
      </w:rPr>
      <w:tab/>
    </w:r>
    <w:r w:rsidR="006F6A3B">
      <w:rPr>
        <w:sz w:val="24"/>
      </w:rPr>
      <w:tab/>
    </w:r>
    <w:r>
      <w:rPr>
        <w:sz w:val="24"/>
      </w:rPr>
      <w:t>Sonia LOUNIS</w:t>
    </w:r>
  </w:p>
  <w:p w14:paraId="789DFCAD" w14:textId="1EAFE1F4" w:rsidR="006F6A3B" w:rsidRPr="006E0321" w:rsidRDefault="006F6A3B" w:rsidP="003F5E6B">
    <w:pPr>
      <w:pStyle w:val="NormalWeb"/>
      <w:tabs>
        <w:tab w:val="center" w:pos="4395"/>
        <w:tab w:val="right" w:pos="9072"/>
      </w:tabs>
      <w:spacing w:before="2"/>
      <w:rPr>
        <w:sz w:val="24"/>
      </w:rPr>
    </w:pPr>
    <w:r>
      <w:rPr>
        <w:sz w:val="24"/>
      </w:rPr>
      <w:t>Master Informatique</w:t>
    </w:r>
    <w:r>
      <w:rPr>
        <w:sz w:val="24"/>
      </w:rPr>
      <w:tab/>
    </w:r>
    <w:r>
      <w:rPr>
        <w:sz w:val="24"/>
      </w:rPr>
      <w:tab/>
    </w:r>
    <w:r w:rsidR="00DD6B67">
      <w:rPr>
        <w:sz w:val="24"/>
      </w:rPr>
      <w:t>Fabien MANSON</w:t>
    </w:r>
  </w:p>
  <w:p w14:paraId="5FF36305" w14:textId="432B377C" w:rsidR="006F6A3B" w:rsidRPr="006E0321" w:rsidRDefault="006F6A3B" w:rsidP="003F5E6B">
    <w:pPr>
      <w:pStyle w:val="NormalWeb"/>
      <w:tabs>
        <w:tab w:val="center" w:pos="4395"/>
        <w:tab w:val="right" w:pos="9072"/>
      </w:tabs>
      <w:spacing w:before="2"/>
      <w:rPr>
        <w:sz w:val="24"/>
      </w:rPr>
    </w:pPr>
    <w:r w:rsidRPr="006E0321">
      <w:rPr>
        <w:sz w:val="24"/>
      </w:rPr>
      <w:t>UE PR</w:t>
    </w:r>
    <w:r w:rsidR="00DD6B67">
      <w:rPr>
        <w:sz w:val="24"/>
      </w:rPr>
      <w:t>ES</w:t>
    </w:r>
    <w:r w:rsidRPr="006E0321">
      <w:rPr>
        <w:sz w:val="24"/>
      </w:rPr>
      <w:t xml:space="preserve"> </w:t>
    </w:r>
    <w:r>
      <w:rPr>
        <w:sz w:val="24"/>
      </w:rPr>
      <w:t>20</w:t>
    </w:r>
    <w:r w:rsidR="00DD6B67">
      <w:rPr>
        <w:sz w:val="24"/>
      </w:rPr>
      <w:t>19</w:t>
    </w:r>
    <w:r>
      <w:rPr>
        <w:sz w:val="24"/>
      </w:rPr>
      <w:t>-</w:t>
    </w:r>
    <w:r w:rsidR="00DD6B67">
      <w:rPr>
        <w:sz w:val="24"/>
      </w:rPr>
      <w:t>20</w:t>
    </w:r>
    <w:r w:rsidRPr="006E0321">
      <w:rPr>
        <w:sz w:val="24"/>
      </w:rPr>
      <w:t xml:space="preserve"> </w:t>
    </w:r>
    <w:r>
      <w:rPr>
        <w:sz w:val="24"/>
      </w:rPr>
      <w:tab/>
    </w:r>
    <w:r w:rsidRPr="006E0321">
      <w:rPr>
        <w:b/>
        <w:sz w:val="24"/>
      </w:rPr>
      <w:t xml:space="preserve">Projet </w:t>
    </w:r>
    <w:r w:rsidR="00DD6B67">
      <w:rPr>
        <w:b/>
        <w:sz w:val="24"/>
      </w:rPr>
      <w:t>14</w:t>
    </w:r>
    <w:r w:rsidRPr="006E0321">
      <w:rPr>
        <w:sz w:val="24"/>
      </w:rPr>
      <w:t xml:space="preserve"> </w:t>
    </w:r>
    <w:r>
      <w:rPr>
        <w:sz w:val="24"/>
      </w:rPr>
      <w:tab/>
    </w:r>
    <w:r w:rsidR="00DD6B67">
      <w:rPr>
        <w:sz w:val="24"/>
      </w:rPr>
      <w:t>Alexandre MAZARS</w:t>
    </w:r>
  </w:p>
  <w:p w14:paraId="172A9F7E" w14:textId="7AAA9C07" w:rsidR="006F6A3B" w:rsidRPr="006E0321" w:rsidRDefault="00DD6B67" w:rsidP="003F5E6B">
    <w:pPr>
      <w:pStyle w:val="NormalWeb"/>
      <w:pBdr>
        <w:bottom w:val="single" w:sz="8" w:space="1" w:color="000000"/>
      </w:pBdr>
      <w:tabs>
        <w:tab w:val="center" w:pos="4395"/>
        <w:tab w:val="right" w:pos="9072"/>
      </w:tabs>
      <w:spacing w:before="2"/>
      <w:rPr>
        <w:sz w:val="24"/>
      </w:rPr>
    </w:pPr>
    <w:r>
      <w:rPr>
        <w:sz w:val="24"/>
      </w:rPr>
      <w:t>Olivier FOURMAUX</w:t>
    </w:r>
    <w:r w:rsidR="006F6A3B" w:rsidRPr="006E0321">
      <w:rPr>
        <w:sz w:val="24"/>
      </w:rPr>
      <w:t xml:space="preserve"> </w:t>
    </w:r>
    <w:r w:rsidR="006F6A3B">
      <w:rPr>
        <w:sz w:val="24"/>
      </w:rPr>
      <w:tab/>
    </w:r>
    <w:r>
      <w:rPr>
        <w:b/>
        <w:sz w:val="24"/>
      </w:rPr>
      <w:t>Impact des ROI dans le streaming vidéo</w:t>
    </w:r>
    <w:r w:rsidR="006F6A3B" w:rsidRPr="006E0321">
      <w:rPr>
        <w:sz w:val="24"/>
      </w:rPr>
      <w:t xml:space="preserve"> </w:t>
    </w:r>
    <w:r w:rsidR="006F6A3B">
      <w:rPr>
        <w:sz w:val="24"/>
      </w:rPr>
      <w:tab/>
    </w:r>
  </w:p>
  <w:p w14:paraId="59357518" w14:textId="77777777" w:rsidR="006F6A3B" w:rsidRDefault="006F6A3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decimal"/>
      <w:pStyle w:val="Titre1"/>
      <w:lvlText w:val="%1"/>
      <w:lvlJc w:val="left"/>
      <w:pPr>
        <w:tabs>
          <w:tab w:val="num" w:pos="0"/>
        </w:tabs>
        <w:ind w:left="0" w:firstLine="0"/>
      </w:pPr>
    </w:lvl>
    <w:lvl w:ilvl="1">
      <w:start w:val="1"/>
      <w:numFmt w:val="decimal"/>
      <w:pStyle w:val="Titre2"/>
      <w:lvlText w:val="%1.%2"/>
      <w:lvlJc w:val="left"/>
      <w:pPr>
        <w:tabs>
          <w:tab w:val="num" w:pos="0"/>
        </w:tabs>
        <w:ind w:left="0" w:firstLine="0"/>
      </w:pPr>
    </w:lvl>
    <w:lvl w:ilvl="2">
      <w:start w:val="1"/>
      <w:numFmt w:val="decimal"/>
      <w:pStyle w:val="Titre3"/>
      <w:lvlText w:val="%1.%2.%3"/>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Wingdings"/>
        <w:sz w:val="18"/>
        <w:szCs w:val="18"/>
      </w:rPr>
    </w:lvl>
    <w:lvl w:ilvl="1">
      <w:start w:val="1"/>
      <w:numFmt w:val="bullet"/>
      <w:lvlText w:val=""/>
      <w:lvlJc w:val="left"/>
      <w:pPr>
        <w:tabs>
          <w:tab w:val="num" w:pos="1080"/>
        </w:tabs>
        <w:ind w:left="1080" w:hanging="360"/>
      </w:pPr>
      <w:rPr>
        <w:rFonts w:ascii="Wingdings 2" w:hAnsi="Wingdings 2" w:cs="Wingdings"/>
        <w:sz w:val="18"/>
        <w:szCs w:val="18"/>
      </w:rPr>
    </w:lvl>
    <w:lvl w:ilvl="2">
      <w:start w:val="1"/>
      <w:numFmt w:val="bullet"/>
      <w:lvlText w:val="■"/>
      <w:lvlJc w:val="left"/>
      <w:pPr>
        <w:tabs>
          <w:tab w:val="num" w:pos="1440"/>
        </w:tabs>
        <w:ind w:left="1440" w:hanging="360"/>
      </w:pPr>
      <w:rPr>
        <w:rFonts w:ascii="StarSymbol" w:hAnsi="StarSymbol" w:cs="Wingdings"/>
        <w:sz w:val="18"/>
        <w:szCs w:val="18"/>
      </w:rPr>
    </w:lvl>
    <w:lvl w:ilvl="3">
      <w:start w:val="1"/>
      <w:numFmt w:val="bullet"/>
      <w:lvlText w:val=""/>
      <w:lvlJc w:val="left"/>
      <w:pPr>
        <w:tabs>
          <w:tab w:val="num" w:pos="1800"/>
        </w:tabs>
        <w:ind w:left="1800" w:hanging="360"/>
      </w:pPr>
      <w:rPr>
        <w:rFonts w:ascii="Wingdings" w:hAnsi="Wingdings" w:cs="Wingdings"/>
        <w:sz w:val="18"/>
        <w:szCs w:val="18"/>
      </w:rPr>
    </w:lvl>
    <w:lvl w:ilvl="4">
      <w:start w:val="1"/>
      <w:numFmt w:val="bullet"/>
      <w:lvlText w:val=""/>
      <w:lvlJc w:val="left"/>
      <w:pPr>
        <w:tabs>
          <w:tab w:val="num" w:pos="2160"/>
        </w:tabs>
        <w:ind w:left="2160" w:hanging="360"/>
      </w:pPr>
      <w:rPr>
        <w:rFonts w:ascii="Wingdings 2" w:hAnsi="Wingdings 2" w:cs="Wingdings"/>
        <w:sz w:val="18"/>
        <w:szCs w:val="18"/>
      </w:rPr>
    </w:lvl>
    <w:lvl w:ilvl="5">
      <w:start w:val="1"/>
      <w:numFmt w:val="bullet"/>
      <w:lvlText w:val="■"/>
      <w:lvlJc w:val="left"/>
      <w:pPr>
        <w:tabs>
          <w:tab w:val="num" w:pos="2520"/>
        </w:tabs>
        <w:ind w:left="2520" w:hanging="360"/>
      </w:pPr>
      <w:rPr>
        <w:rFonts w:ascii="StarSymbol" w:hAnsi="StarSymbol" w:cs="Wingdings"/>
        <w:sz w:val="18"/>
        <w:szCs w:val="18"/>
      </w:rPr>
    </w:lvl>
    <w:lvl w:ilvl="6">
      <w:start w:val="1"/>
      <w:numFmt w:val="bullet"/>
      <w:lvlText w:val=""/>
      <w:lvlJc w:val="left"/>
      <w:pPr>
        <w:tabs>
          <w:tab w:val="num" w:pos="2880"/>
        </w:tabs>
        <w:ind w:left="2880" w:hanging="360"/>
      </w:pPr>
      <w:rPr>
        <w:rFonts w:ascii="Wingdings" w:hAnsi="Wingdings" w:cs="Wingdings"/>
        <w:sz w:val="18"/>
        <w:szCs w:val="18"/>
      </w:rPr>
    </w:lvl>
    <w:lvl w:ilvl="7">
      <w:start w:val="1"/>
      <w:numFmt w:val="bullet"/>
      <w:lvlText w:val=""/>
      <w:lvlJc w:val="left"/>
      <w:pPr>
        <w:tabs>
          <w:tab w:val="num" w:pos="3240"/>
        </w:tabs>
        <w:ind w:left="3240" w:hanging="360"/>
      </w:pPr>
      <w:rPr>
        <w:rFonts w:ascii="Wingdings 2" w:hAnsi="Wingdings 2" w:cs="Wingdings"/>
        <w:sz w:val="18"/>
        <w:szCs w:val="18"/>
      </w:rPr>
    </w:lvl>
    <w:lvl w:ilvl="8">
      <w:start w:val="1"/>
      <w:numFmt w:val="bullet"/>
      <w:lvlText w:val="■"/>
      <w:lvlJc w:val="left"/>
      <w:pPr>
        <w:tabs>
          <w:tab w:val="num" w:pos="3600"/>
        </w:tabs>
        <w:ind w:left="3600" w:hanging="360"/>
      </w:pPr>
      <w:rPr>
        <w:rFonts w:ascii="StarSymbol" w:hAnsi="StarSymbol" w:cs="Wingdings"/>
        <w:sz w:val="18"/>
        <w:szCs w:val="18"/>
      </w:rPr>
    </w:lvl>
  </w:abstractNum>
  <w:abstractNum w:abstractNumId="2"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Wingdings"/>
        <w:sz w:val="18"/>
        <w:szCs w:val="18"/>
      </w:rPr>
    </w:lvl>
    <w:lvl w:ilvl="1">
      <w:start w:val="1"/>
      <w:numFmt w:val="bullet"/>
      <w:lvlText w:val=""/>
      <w:lvlJc w:val="left"/>
      <w:pPr>
        <w:tabs>
          <w:tab w:val="num" w:pos="1080"/>
        </w:tabs>
        <w:ind w:left="1080" w:hanging="360"/>
      </w:pPr>
      <w:rPr>
        <w:rFonts w:ascii="Wingdings 2" w:hAnsi="Wingdings 2" w:cs="Wingdings"/>
        <w:sz w:val="18"/>
        <w:szCs w:val="18"/>
      </w:rPr>
    </w:lvl>
    <w:lvl w:ilvl="2">
      <w:start w:val="1"/>
      <w:numFmt w:val="bullet"/>
      <w:lvlText w:val="■"/>
      <w:lvlJc w:val="left"/>
      <w:pPr>
        <w:tabs>
          <w:tab w:val="num" w:pos="1440"/>
        </w:tabs>
        <w:ind w:left="1440" w:hanging="360"/>
      </w:pPr>
      <w:rPr>
        <w:rFonts w:ascii="StarSymbol" w:hAnsi="StarSymbol" w:cs="Wingdings"/>
        <w:sz w:val="18"/>
        <w:szCs w:val="18"/>
      </w:rPr>
    </w:lvl>
    <w:lvl w:ilvl="3">
      <w:start w:val="1"/>
      <w:numFmt w:val="bullet"/>
      <w:lvlText w:val=""/>
      <w:lvlJc w:val="left"/>
      <w:pPr>
        <w:tabs>
          <w:tab w:val="num" w:pos="1800"/>
        </w:tabs>
        <w:ind w:left="1800" w:hanging="360"/>
      </w:pPr>
      <w:rPr>
        <w:rFonts w:ascii="Wingdings" w:hAnsi="Wingdings" w:cs="Wingdings"/>
        <w:sz w:val="18"/>
        <w:szCs w:val="18"/>
      </w:rPr>
    </w:lvl>
    <w:lvl w:ilvl="4">
      <w:start w:val="1"/>
      <w:numFmt w:val="bullet"/>
      <w:lvlText w:val=""/>
      <w:lvlJc w:val="left"/>
      <w:pPr>
        <w:tabs>
          <w:tab w:val="num" w:pos="2160"/>
        </w:tabs>
        <w:ind w:left="2160" w:hanging="360"/>
      </w:pPr>
      <w:rPr>
        <w:rFonts w:ascii="Wingdings 2" w:hAnsi="Wingdings 2" w:cs="Wingdings"/>
        <w:sz w:val="18"/>
        <w:szCs w:val="18"/>
      </w:rPr>
    </w:lvl>
    <w:lvl w:ilvl="5">
      <w:start w:val="1"/>
      <w:numFmt w:val="bullet"/>
      <w:lvlText w:val="■"/>
      <w:lvlJc w:val="left"/>
      <w:pPr>
        <w:tabs>
          <w:tab w:val="num" w:pos="2520"/>
        </w:tabs>
        <w:ind w:left="2520" w:hanging="360"/>
      </w:pPr>
      <w:rPr>
        <w:rFonts w:ascii="StarSymbol" w:hAnsi="StarSymbol" w:cs="Wingdings"/>
        <w:sz w:val="18"/>
        <w:szCs w:val="18"/>
      </w:rPr>
    </w:lvl>
    <w:lvl w:ilvl="6">
      <w:start w:val="1"/>
      <w:numFmt w:val="bullet"/>
      <w:lvlText w:val=""/>
      <w:lvlJc w:val="left"/>
      <w:pPr>
        <w:tabs>
          <w:tab w:val="num" w:pos="2880"/>
        </w:tabs>
        <w:ind w:left="2880" w:hanging="360"/>
      </w:pPr>
      <w:rPr>
        <w:rFonts w:ascii="Wingdings" w:hAnsi="Wingdings" w:cs="Wingdings"/>
        <w:sz w:val="18"/>
        <w:szCs w:val="18"/>
      </w:rPr>
    </w:lvl>
    <w:lvl w:ilvl="7">
      <w:start w:val="1"/>
      <w:numFmt w:val="bullet"/>
      <w:lvlText w:val=""/>
      <w:lvlJc w:val="left"/>
      <w:pPr>
        <w:tabs>
          <w:tab w:val="num" w:pos="3240"/>
        </w:tabs>
        <w:ind w:left="3240" w:hanging="360"/>
      </w:pPr>
      <w:rPr>
        <w:rFonts w:ascii="Wingdings 2" w:hAnsi="Wingdings 2" w:cs="Wingdings"/>
        <w:sz w:val="18"/>
        <w:szCs w:val="18"/>
      </w:rPr>
    </w:lvl>
    <w:lvl w:ilvl="8">
      <w:start w:val="1"/>
      <w:numFmt w:val="bullet"/>
      <w:lvlText w:val="■"/>
      <w:lvlJc w:val="left"/>
      <w:pPr>
        <w:tabs>
          <w:tab w:val="num" w:pos="3600"/>
        </w:tabs>
        <w:ind w:left="3600" w:hanging="360"/>
      </w:pPr>
      <w:rPr>
        <w:rFonts w:ascii="StarSymbol" w:hAnsi="StarSymbol" w:cs="Wingdings"/>
        <w:sz w:val="18"/>
        <w:szCs w:val="18"/>
      </w:rPr>
    </w:lvl>
  </w:abstractNum>
  <w:abstractNum w:abstractNumId="3" w15:restartNumberingAfterBreak="0">
    <w:nsid w:val="64486A6D"/>
    <w:multiLevelType w:val="hybridMultilevel"/>
    <w:tmpl w:val="5766431A"/>
    <w:lvl w:ilvl="0" w:tplc="24B819F6">
      <w:start w:val="1"/>
      <w:numFmt w:val="decimal"/>
      <w:lvlText w:val="%1."/>
      <w:lvlJc w:val="left"/>
      <w:pPr>
        <w:ind w:left="776" w:hanging="360"/>
      </w:pPr>
      <w:rPr>
        <w:rFonts w:hint="default"/>
      </w:rPr>
    </w:lvl>
    <w:lvl w:ilvl="1" w:tplc="040C0019" w:tentative="1">
      <w:start w:val="1"/>
      <w:numFmt w:val="lowerLetter"/>
      <w:lvlText w:val="%2."/>
      <w:lvlJc w:val="left"/>
      <w:pPr>
        <w:ind w:left="1496" w:hanging="360"/>
      </w:pPr>
    </w:lvl>
    <w:lvl w:ilvl="2" w:tplc="040C001B" w:tentative="1">
      <w:start w:val="1"/>
      <w:numFmt w:val="lowerRoman"/>
      <w:lvlText w:val="%3."/>
      <w:lvlJc w:val="right"/>
      <w:pPr>
        <w:ind w:left="2216" w:hanging="180"/>
      </w:pPr>
    </w:lvl>
    <w:lvl w:ilvl="3" w:tplc="040C000F" w:tentative="1">
      <w:start w:val="1"/>
      <w:numFmt w:val="decimal"/>
      <w:lvlText w:val="%4."/>
      <w:lvlJc w:val="left"/>
      <w:pPr>
        <w:ind w:left="2936" w:hanging="360"/>
      </w:pPr>
    </w:lvl>
    <w:lvl w:ilvl="4" w:tplc="040C0019" w:tentative="1">
      <w:start w:val="1"/>
      <w:numFmt w:val="lowerLetter"/>
      <w:lvlText w:val="%5."/>
      <w:lvlJc w:val="left"/>
      <w:pPr>
        <w:ind w:left="3656" w:hanging="360"/>
      </w:pPr>
    </w:lvl>
    <w:lvl w:ilvl="5" w:tplc="040C001B" w:tentative="1">
      <w:start w:val="1"/>
      <w:numFmt w:val="lowerRoman"/>
      <w:lvlText w:val="%6."/>
      <w:lvlJc w:val="right"/>
      <w:pPr>
        <w:ind w:left="4376" w:hanging="180"/>
      </w:pPr>
    </w:lvl>
    <w:lvl w:ilvl="6" w:tplc="040C000F" w:tentative="1">
      <w:start w:val="1"/>
      <w:numFmt w:val="decimal"/>
      <w:lvlText w:val="%7."/>
      <w:lvlJc w:val="left"/>
      <w:pPr>
        <w:ind w:left="5096" w:hanging="360"/>
      </w:pPr>
    </w:lvl>
    <w:lvl w:ilvl="7" w:tplc="040C0019" w:tentative="1">
      <w:start w:val="1"/>
      <w:numFmt w:val="lowerLetter"/>
      <w:lvlText w:val="%8."/>
      <w:lvlJc w:val="left"/>
      <w:pPr>
        <w:ind w:left="5816" w:hanging="360"/>
      </w:pPr>
    </w:lvl>
    <w:lvl w:ilvl="8" w:tplc="040C001B" w:tentative="1">
      <w:start w:val="1"/>
      <w:numFmt w:val="lowerRoman"/>
      <w:lvlText w:val="%9."/>
      <w:lvlJc w:val="right"/>
      <w:pPr>
        <w:ind w:left="6536" w:hanging="180"/>
      </w:pPr>
    </w:lvl>
  </w:abstractNum>
  <w:num w:numId="1">
    <w:abstractNumId w:val="0"/>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09"/>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E0321"/>
    <w:rsid w:val="0007343E"/>
    <w:rsid w:val="00127AA9"/>
    <w:rsid w:val="00171C72"/>
    <w:rsid w:val="00247E20"/>
    <w:rsid w:val="002F0DCC"/>
    <w:rsid w:val="003238E8"/>
    <w:rsid w:val="00377156"/>
    <w:rsid w:val="003F5E6B"/>
    <w:rsid w:val="00454C03"/>
    <w:rsid w:val="00577823"/>
    <w:rsid w:val="005E248B"/>
    <w:rsid w:val="005E2794"/>
    <w:rsid w:val="00647CB3"/>
    <w:rsid w:val="006E0321"/>
    <w:rsid w:val="006F6A3B"/>
    <w:rsid w:val="00751689"/>
    <w:rsid w:val="00810728"/>
    <w:rsid w:val="00864B17"/>
    <w:rsid w:val="0087380F"/>
    <w:rsid w:val="008B749C"/>
    <w:rsid w:val="00916572"/>
    <w:rsid w:val="009245DF"/>
    <w:rsid w:val="00AC69A5"/>
    <w:rsid w:val="00B00FA2"/>
    <w:rsid w:val="00B30222"/>
    <w:rsid w:val="00B75297"/>
    <w:rsid w:val="00C33335"/>
    <w:rsid w:val="00C81250"/>
    <w:rsid w:val="00C84D85"/>
    <w:rsid w:val="00D00239"/>
    <w:rsid w:val="00D85815"/>
    <w:rsid w:val="00DC4A96"/>
    <w:rsid w:val="00DD6B67"/>
    <w:rsid w:val="00DF624F"/>
    <w:rsid w:val="00E17B71"/>
    <w:rsid w:val="00ED6A95"/>
    <w:rsid w:val="00F71882"/>
  </w:rsids>
  <m:mathPr>
    <m:mathFont m:val="Cambria Math"/>
    <m:brkBin m:val="before"/>
    <m:brkBinSub m:val="--"/>
    <m:smallFrac m:val="0"/>
    <m:dispDef m:val="0"/>
    <m:lMargin m:val="0"/>
    <m:rMargin m:val="0"/>
    <m:defJc m:val="centerGroup"/>
    <m:wrapRight/>
    <m:intLim m:val="subSup"/>
    <m:naryLim m:val="subSup"/>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45F8B9C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Times New Roman"/>
        <w:lang w:val="fr-FR" w:eastAsia="fr-FR" w:bidi="ar-SA"/>
      </w:rPr>
    </w:rPrDefault>
    <w:pPrDefault/>
  </w:docDefaults>
  <w:latentStyles w:defLockedState="0" w:defUIPriority="0" w:defSemiHidden="0" w:defUnhideWhenUsed="0" w:defQFormat="0" w:count="37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0321"/>
    <w:pPr>
      <w:widowControl w:val="0"/>
      <w:suppressAutoHyphens/>
    </w:pPr>
    <w:rPr>
      <w:rFonts w:ascii="Times" w:eastAsia="Times New Roman" w:hAnsi="Times"/>
      <w:sz w:val="24"/>
      <w:szCs w:val="24"/>
    </w:rPr>
  </w:style>
  <w:style w:type="paragraph" w:styleId="Titre1">
    <w:name w:val="heading 1"/>
    <w:basedOn w:val="Titre"/>
    <w:next w:val="Corpsdetexte"/>
    <w:link w:val="Titre1Car"/>
    <w:qFormat/>
    <w:rsid w:val="006E0321"/>
    <w:pPr>
      <w:keepNext/>
      <w:numPr>
        <w:numId w:val="5"/>
      </w:numPr>
      <w:pBdr>
        <w:bottom w:val="none" w:sz="0" w:space="0" w:color="auto"/>
      </w:pBdr>
      <w:spacing w:before="240" w:after="120"/>
      <w:contextualSpacing w:val="0"/>
      <w:outlineLvl w:val="0"/>
    </w:pPr>
    <w:rPr>
      <w:rFonts w:ascii="Times" w:eastAsia="DejaVu Sans" w:hAnsi="Times" w:cs="DejaVu Sans"/>
      <w:b/>
      <w:bCs/>
      <w:color w:val="auto"/>
      <w:spacing w:val="0"/>
      <w:kern w:val="0"/>
      <w:sz w:val="32"/>
      <w:szCs w:val="32"/>
    </w:rPr>
  </w:style>
  <w:style w:type="paragraph" w:styleId="Titre2">
    <w:name w:val="heading 2"/>
    <w:basedOn w:val="Titre"/>
    <w:next w:val="Corpsdetexte"/>
    <w:link w:val="Titre2Car"/>
    <w:qFormat/>
    <w:rsid w:val="006E0321"/>
    <w:pPr>
      <w:keepNext/>
      <w:numPr>
        <w:ilvl w:val="1"/>
        <w:numId w:val="5"/>
      </w:numPr>
      <w:pBdr>
        <w:bottom w:val="none" w:sz="0" w:space="0" w:color="auto"/>
      </w:pBdr>
      <w:spacing w:before="240" w:after="120"/>
      <w:contextualSpacing w:val="0"/>
      <w:outlineLvl w:val="1"/>
    </w:pPr>
    <w:rPr>
      <w:rFonts w:ascii="Times" w:eastAsia="DejaVu Sans" w:hAnsi="Times" w:cs="DejaVu Sans"/>
      <w:b/>
      <w:iCs/>
      <w:color w:val="auto"/>
      <w:spacing w:val="0"/>
      <w:kern w:val="0"/>
      <w:sz w:val="28"/>
      <w:szCs w:val="28"/>
    </w:rPr>
  </w:style>
  <w:style w:type="paragraph" w:styleId="Titre3">
    <w:name w:val="heading 3"/>
    <w:basedOn w:val="Titre"/>
    <w:next w:val="Corpsdetexte"/>
    <w:link w:val="Titre3Car"/>
    <w:qFormat/>
    <w:rsid w:val="006E0321"/>
    <w:pPr>
      <w:keepNext/>
      <w:numPr>
        <w:ilvl w:val="2"/>
        <w:numId w:val="5"/>
      </w:numPr>
      <w:pBdr>
        <w:bottom w:val="none" w:sz="0" w:space="0" w:color="auto"/>
      </w:pBdr>
      <w:spacing w:before="240" w:after="120"/>
      <w:contextualSpacing w:val="0"/>
      <w:outlineLvl w:val="2"/>
    </w:pPr>
    <w:rPr>
      <w:rFonts w:ascii="Times" w:eastAsia="DejaVu Sans" w:hAnsi="Times" w:cs="DejaVu Sans"/>
      <w:b/>
      <w:bCs/>
      <w:color w:val="auto"/>
      <w:spacing w:val="0"/>
      <w:kern w:val="0"/>
      <w:sz w:val="24"/>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sid w:val="006E0321"/>
    <w:rPr>
      <w:rFonts w:ascii="Times" w:eastAsia="DejaVu Sans" w:hAnsi="Times" w:cs="DejaVu Sans"/>
      <w:b/>
      <w:bCs/>
      <w:sz w:val="32"/>
      <w:szCs w:val="32"/>
    </w:rPr>
  </w:style>
  <w:style w:type="character" w:customStyle="1" w:styleId="Titre2Car">
    <w:name w:val="Titre 2 Car"/>
    <w:link w:val="Titre2"/>
    <w:rsid w:val="006E0321"/>
    <w:rPr>
      <w:rFonts w:ascii="Times" w:eastAsia="DejaVu Sans" w:hAnsi="Times" w:cs="DejaVu Sans"/>
      <w:b/>
      <w:iCs/>
      <w:sz w:val="28"/>
      <w:szCs w:val="28"/>
    </w:rPr>
  </w:style>
  <w:style w:type="character" w:customStyle="1" w:styleId="Titre3Car">
    <w:name w:val="Titre 3 Car"/>
    <w:link w:val="Titre3"/>
    <w:rsid w:val="006E0321"/>
    <w:rPr>
      <w:rFonts w:ascii="Times" w:eastAsia="DejaVu Sans" w:hAnsi="Times" w:cs="DejaVu Sans"/>
      <w:b/>
      <w:bCs/>
      <w:sz w:val="24"/>
      <w:szCs w:val="28"/>
    </w:rPr>
  </w:style>
  <w:style w:type="character" w:customStyle="1" w:styleId="Caractresdenotedebasdepage">
    <w:name w:val="Caractères de note de bas de page"/>
    <w:rsid w:val="006E0321"/>
  </w:style>
  <w:style w:type="character" w:styleId="Appelnotedebasdep">
    <w:name w:val="footnote reference"/>
    <w:rsid w:val="006E0321"/>
    <w:rPr>
      <w:vertAlign w:val="superscript"/>
    </w:rPr>
  </w:style>
  <w:style w:type="paragraph" w:styleId="Corpsdetexte">
    <w:name w:val="Body Text"/>
    <w:basedOn w:val="Normal"/>
    <w:link w:val="CorpsdetexteCar"/>
    <w:rsid w:val="006E0321"/>
    <w:pPr>
      <w:spacing w:after="120"/>
      <w:ind w:firstLine="567"/>
    </w:pPr>
  </w:style>
  <w:style w:type="character" w:customStyle="1" w:styleId="CorpsdetexteCar">
    <w:name w:val="Corps de texte Car"/>
    <w:link w:val="Corpsdetexte"/>
    <w:rsid w:val="006E0321"/>
    <w:rPr>
      <w:rFonts w:ascii="Times" w:eastAsia="Times New Roman" w:hAnsi="Times" w:cs="Times New Roman"/>
      <w:sz w:val="24"/>
      <w:szCs w:val="24"/>
    </w:rPr>
  </w:style>
  <w:style w:type="paragraph" w:styleId="Titre">
    <w:name w:val="Title"/>
    <w:basedOn w:val="Normal"/>
    <w:next w:val="Normal"/>
    <w:link w:val="TitreCar"/>
    <w:uiPriority w:val="10"/>
    <w:qFormat/>
    <w:rsid w:val="006E0321"/>
    <w:pPr>
      <w:pBdr>
        <w:bottom w:val="single" w:sz="8" w:space="4" w:color="4F81BD"/>
      </w:pBdr>
      <w:spacing w:after="300"/>
      <w:contextualSpacing/>
    </w:pPr>
    <w:rPr>
      <w:rFonts w:ascii="Calibri" w:hAnsi="Calibri"/>
      <w:color w:val="183A63"/>
      <w:spacing w:val="5"/>
      <w:kern w:val="28"/>
      <w:sz w:val="52"/>
      <w:szCs w:val="52"/>
    </w:rPr>
  </w:style>
  <w:style w:type="character" w:customStyle="1" w:styleId="TitreCar">
    <w:name w:val="Titre Car"/>
    <w:link w:val="Titre"/>
    <w:uiPriority w:val="10"/>
    <w:rsid w:val="006E0321"/>
    <w:rPr>
      <w:rFonts w:ascii="Calibri" w:eastAsia="Times New Roman" w:hAnsi="Calibri" w:cs="Times New Roman"/>
      <w:color w:val="183A63"/>
      <w:spacing w:val="5"/>
      <w:kern w:val="28"/>
      <w:sz w:val="52"/>
      <w:szCs w:val="52"/>
    </w:rPr>
  </w:style>
  <w:style w:type="paragraph" w:styleId="NormalWeb">
    <w:name w:val="Normal (Web)"/>
    <w:basedOn w:val="Normal"/>
    <w:uiPriority w:val="99"/>
    <w:rsid w:val="006E0321"/>
    <w:pPr>
      <w:widowControl/>
      <w:suppressAutoHyphens w:val="0"/>
      <w:spacing w:beforeLines="1"/>
    </w:pPr>
    <w:rPr>
      <w:rFonts w:eastAsia="Cambria"/>
      <w:sz w:val="20"/>
      <w:szCs w:val="20"/>
    </w:rPr>
  </w:style>
  <w:style w:type="paragraph" w:styleId="Pieddepage">
    <w:name w:val="footer"/>
    <w:basedOn w:val="Normal"/>
    <w:link w:val="PieddepageCar"/>
    <w:uiPriority w:val="99"/>
    <w:unhideWhenUsed/>
    <w:rsid w:val="006E0321"/>
    <w:pPr>
      <w:tabs>
        <w:tab w:val="center" w:pos="4536"/>
        <w:tab w:val="right" w:pos="9072"/>
      </w:tabs>
    </w:pPr>
  </w:style>
  <w:style w:type="character" w:customStyle="1" w:styleId="PieddepageCar">
    <w:name w:val="Pied de page Car"/>
    <w:link w:val="Pieddepage"/>
    <w:uiPriority w:val="99"/>
    <w:rsid w:val="006E0321"/>
    <w:rPr>
      <w:rFonts w:ascii="Times" w:eastAsia="Times New Roman" w:hAnsi="Times" w:cs="Times New Roman"/>
      <w:sz w:val="24"/>
      <w:szCs w:val="24"/>
    </w:rPr>
  </w:style>
  <w:style w:type="character" w:styleId="Numrodepage">
    <w:name w:val="page number"/>
    <w:basedOn w:val="Policepardfaut"/>
    <w:uiPriority w:val="99"/>
    <w:semiHidden/>
    <w:unhideWhenUsed/>
    <w:rsid w:val="006E0321"/>
  </w:style>
  <w:style w:type="paragraph" w:styleId="En-ttedetabledesmatires">
    <w:name w:val="TOC Heading"/>
    <w:basedOn w:val="Titre1"/>
    <w:next w:val="Normal"/>
    <w:uiPriority w:val="39"/>
    <w:unhideWhenUsed/>
    <w:qFormat/>
    <w:rsid w:val="006E0321"/>
    <w:pPr>
      <w:keepLines/>
      <w:widowControl/>
      <w:numPr>
        <w:numId w:val="0"/>
      </w:numPr>
      <w:suppressAutoHyphens w:val="0"/>
      <w:spacing w:before="480" w:after="0" w:line="276" w:lineRule="auto"/>
      <w:outlineLvl w:val="9"/>
    </w:pPr>
    <w:rPr>
      <w:rFonts w:ascii="Calibri" w:eastAsia="Times New Roman" w:hAnsi="Calibri" w:cs="Times New Roman"/>
      <w:color w:val="365F91"/>
      <w:sz w:val="28"/>
      <w:szCs w:val="28"/>
    </w:rPr>
  </w:style>
  <w:style w:type="paragraph" w:styleId="TM2">
    <w:name w:val="toc 2"/>
    <w:basedOn w:val="Normal"/>
    <w:next w:val="Normal"/>
    <w:autoRedefine/>
    <w:uiPriority w:val="39"/>
    <w:unhideWhenUsed/>
    <w:rsid w:val="00BA71FC"/>
    <w:pPr>
      <w:tabs>
        <w:tab w:val="left" w:pos="792"/>
        <w:tab w:val="right" w:leader="dot" w:pos="9054"/>
      </w:tabs>
      <w:ind w:left="238"/>
    </w:pPr>
    <w:rPr>
      <w:rFonts w:ascii="Cambria" w:hAnsi="Cambria"/>
      <w:b/>
      <w:sz w:val="22"/>
      <w:szCs w:val="22"/>
    </w:rPr>
  </w:style>
  <w:style w:type="paragraph" w:styleId="TM1">
    <w:name w:val="toc 1"/>
    <w:basedOn w:val="Normal"/>
    <w:next w:val="Normal"/>
    <w:autoRedefine/>
    <w:uiPriority w:val="39"/>
    <w:unhideWhenUsed/>
    <w:rsid w:val="00BA71FC"/>
    <w:pPr>
      <w:tabs>
        <w:tab w:val="left" w:pos="382"/>
        <w:tab w:val="right" w:leader="dot" w:pos="9054"/>
      </w:tabs>
      <w:spacing w:before="120"/>
    </w:pPr>
    <w:rPr>
      <w:rFonts w:ascii="Cambria" w:hAnsi="Cambria"/>
      <w:b/>
    </w:rPr>
  </w:style>
  <w:style w:type="paragraph" w:styleId="TM3">
    <w:name w:val="toc 3"/>
    <w:basedOn w:val="Normal"/>
    <w:next w:val="Normal"/>
    <w:autoRedefine/>
    <w:uiPriority w:val="39"/>
    <w:unhideWhenUsed/>
    <w:rsid w:val="006E0321"/>
    <w:pPr>
      <w:ind w:left="480"/>
    </w:pPr>
    <w:rPr>
      <w:rFonts w:ascii="Cambria" w:hAnsi="Cambria"/>
      <w:sz w:val="22"/>
      <w:szCs w:val="22"/>
    </w:rPr>
  </w:style>
  <w:style w:type="paragraph" w:styleId="TM4">
    <w:name w:val="toc 4"/>
    <w:basedOn w:val="Normal"/>
    <w:next w:val="Normal"/>
    <w:autoRedefine/>
    <w:rsid w:val="006E0321"/>
    <w:pPr>
      <w:ind w:left="720"/>
    </w:pPr>
    <w:rPr>
      <w:rFonts w:ascii="Cambria" w:hAnsi="Cambria"/>
      <w:sz w:val="20"/>
      <w:szCs w:val="20"/>
    </w:rPr>
  </w:style>
  <w:style w:type="paragraph" w:styleId="TM5">
    <w:name w:val="toc 5"/>
    <w:basedOn w:val="Normal"/>
    <w:next w:val="Normal"/>
    <w:autoRedefine/>
    <w:rsid w:val="006E0321"/>
    <w:pPr>
      <w:ind w:left="960"/>
    </w:pPr>
    <w:rPr>
      <w:rFonts w:ascii="Cambria" w:hAnsi="Cambria"/>
      <w:sz w:val="20"/>
      <w:szCs w:val="20"/>
    </w:rPr>
  </w:style>
  <w:style w:type="paragraph" w:styleId="TM6">
    <w:name w:val="toc 6"/>
    <w:basedOn w:val="Normal"/>
    <w:next w:val="Normal"/>
    <w:autoRedefine/>
    <w:rsid w:val="006E0321"/>
    <w:pPr>
      <w:ind w:left="1200"/>
    </w:pPr>
    <w:rPr>
      <w:rFonts w:ascii="Cambria" w:hAnsi="Cambria"/>
      <w:sz w:val="20"/>
      <w:szCs w:val="20"/>
    </w:rPr>
  </w:style>
  <w:style w:type="paragraph" w:styleId="TM7">
    <w:name w:val="toc 7"/>
    <w:basedOn w:val="Normal"/>
    <w:next w:val="Normal"/>
    <w:autoRedefine/>
    <w:rsid w:val="006E0321"/>
    <w:pPr>
      <w:ind w:left="1440"/>
    </w:pPr>
    <w:rPr>
      <w:rFonts w:ascii="Cambria" w:hAnsi="Cambria"/>
      <w:sz w:val="20"/>
      <w:szCs w:val="20"/>
    </w:rPr>
  </w:style>
  <w:style w:type="paragraph" w:styleId="TM8">
    <w:name w:val="toc 8"/>
    <w:basedOn w:val="Normal"/>
    <w:next w:val="Normal"/>
    <w:autoRedefine/>
    <w:rsid w:val="006E0321"/>
    <w:pPr>
      <w:ind w:left="1680"/>
    </w:pPr>
    <w:rPr>
      <w:rFonts w:ascii="Cambria" w:hAnsi="Cambria"/>
      <w:sz w:val="20"/>
      <w:szCs w:val="20"/>
    </w:rPr>
  </w:style>
  <w:style w:type="paragraph" w:styleId="TM9">
    <w:name w:val="toc 9"/>
    <w:basedOn w:val="Normal"/>
    <w:next w:val="Normal"/>
    <w:autoRedefine/>
    <w:rsid w:val="006E0321"/>
    <w:pPr>
      <w:ind w:left="1920"/>
    </w:pPr>
    <w:rPr>
      <w:rFonts w:ascii="Cambria" w:hAnsi="Cambria"/>
      <w:sz w:val="20"/>
      <w:szCs w:val="20"/>
    </w:rPr>
  </w:style>
  <w:style w:type="paragraph" w:styleId="En-tte">
    <w:name w:val="header"/>
    <w:basedOn w:val="Normal"/>
    <w:link w:val="En-tteCar"/>
    <w:rsid w:val="00FD7B2C"/>
    <w:pPr>
      <w:tabs>
        <w:tab w:val="center" w:pos="4536"/>
        <w:tab w:val="right" w:pos="9072"/>
      </w:tabs>
    </w:pPr>
  </w:style>
  <w:style w:type="character" w:customStyle="1" w:styleId="En-tteCar">
    <w:name w:val="En-tête Car"/>
    <w:link w:val="En-tte"/>
    <w:rsid w:val="00FD7B2C"/>
    <w:rPr>
      <w:rFonts w:ascii="Times" w:eastAsia="Times New Roman" w:hAnsi="Times"/>
      <w:sz w:val="24"/>
      <w:szCs w:val="24"/>
    </w:rPr>
  </w:style>
  <w:style w:type="paragraph" w:styleId="Notedebasdepage">
    <w:name w:val="footnote text"/>
    <w:basedOn w:val="Normal"/>
    <w:link w:val="NotedebasdepageCar"/>
    <w:rsid w:val="00ED6A95"/>
  </w:style>
  <w:style w:type="character" w:customStyle="1" w:styleId="NotedebasdepageCar">
    <w:name w:val="Note de bas de page Car"/>
    <w:link w:val="Notedebasdepage"/>
    <w:rsid w:val="00ED6A95"/>
    <w:rPr>
      <w:rFonts w:ascii="Times" w:eastAsia="Times New Roman" w:hAnsi="Times"/>
      <w:sz w:val="24"/>
      <w:szCs w:val="24"/>
    </w:rPr>
  </w:style>
  <w:style w:type="paragraph" w:customStyle="1" w:styleId="Default">
    <w:name w:val="Default"/>
    <w:rsid w:val="00AC69A5"/>
    <w:pPr>
      <w:autoSpaceDE w:val="0"/>
      <w:autoSpaceDN w:val="0"/>
      <w:adjustRightInd w:val="0"/>
    </w:pPr>
    <w:rPr>
      <w:rFonts w:ascii="Times New Roman" w:hAnsi="Times New Roman"/>
      <w:color w:val="000000"/>
      <w:sz w:val="24"/>
      <w:szCs w:val="24"/>
      <w:lang w:eastAsia="ja-JP"/>
    </w:rPr>
  </w:style>
  <w:style w:type="character" w:styleId="Lienhypertexte">
    <w:name w:val="Hyperlink"/>
    <w:uiPriority w:val="99"/>
    <w:unhideWhenUsed/>
    <w:rsid w:val="00B75297"/>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2922184">
      <w:bodyDiv w:val="1"/>
      <w:marLeft w:val="0"/>
      <w:marRight w:val="0"/>
      <w:marTop w:val="0"/>
      <w:marBottom w:val="0"/>
      <w:divBdr>
        <w:top w:val="none" w:sz="0" w:space="0" w:color="auto"/>
        <w:left w:val="none" w:sz="0" w:space="0" w:color="auto"/>
        <w:bottom w:val="none" w:sz="0" w:space="0" w:color="auto"/>
        <w:right w:val="none" w:sz="0" w:space="0" w:color="auto"/>
      </w:divBdr>
    </w:div>
    <w:div w:id="720177531">
      <w:bodyDiv w:val="1"/>
      <w:marLeft w:val="0"/>
      <w:marRight w:val="0"/>
      <w:marTop w:val="0"/>
      <w:marBottom w:val="0"/>
      <w:divBdr>
        <w:top w:val="none" w:sz="0" w:space="0" w:color="auto"/>
        <w:left w:val="none" w:sz="0" w:space="0" w:color="auto"/>
        <w:bottom w:val="none" w:sz="0" w:space="0" w:color="auto"/>
        <w:right w:val="none" w:sz="0" w:space="0" w:color="auto"/>
      </w:divBdr>
    </w:div>
    <w:div w:id="2038968647">
      <w:bodyDiv w:val="1"/>
      <w:marLeft w:val="0"/>
      <w:marRight w:val="0"/>
      <w:marTop w:val="0"/>
      <w:marBottom w:val="0"/>
      <w:divBdr>
        <w:top w:val="none" w:sz="0" w:space="0" w:color="auto"/>
        <w:left w:val="none" w:sz="0" w:space="0" w:color="auto"/>
        <w:bottom w:val="none" w:sz="0" w:space="0" w:color="auto"/>
        <w:right w:val="none" w:sz="0" w:space="0" w:color="auto"/>
      </w:divBdr>
    </w:div>
    <w:div w:id="212830581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191</TotalTime>
  <Pages>3</Pages>
  <Words>564</Words>
  <Characters>3103</Characters>
  <Application>Microsoft Office Word</Application>
  <DocSecurity>0</DocSecurity>
  <Lines>25</Lines>
  <Paragraphs>7</Paragraphs>
  <ScaleCrop>false</ScaleCrop>
  <HeadingPairs>
    <vt:vector size="4" baseType="variant">
      <vt:variant>
        <vt:lpstr>Titre</vt:lpstr>
      </vt:variant>
      <vt:variant>
        <vt:i4>1</vt:i4>
      </vt:variant>
      <vt:variant>
        <vt:lpstr>Headings</vt:lpstr>
      </vt:variant>
      <vt:variant>
        <vt:i4>16</vt:i4>
      </vt:variant>
    </vt:vector>
  </HeadingPairs>
  <TitlesOfParts>
    <vt:vector size="17" baseType="lpstr">
      <vt:lpstr/>
      <vt:lpstr>Cahier des charges</vt:lpstr>
      <vt:lpstr>    Contenu des rapports</vt:lpstr>
      <vt:lpstr>        Le rapport intermédiaire</vt:lpstr>
      <vt:lpstr>        Le rapport final</vt:lpstr>
      <vt:lpstr>    Présentation du document</vt:lpstr>
      <vt:lpstr>        En-tête d'une page</vt:lpstr>
      <vt:lpstr>        Corps d'une page</vt:lpstr>
      <vt:lpstr>        Pied de page</vt:lpstr>
      <vt:lpstr>    Transmission des rapports</vt:lpstr>
      <vt:lpstr>Plan de développement</vt:lpstr>
      <vt:lpstr>Bibliographie</vt:lpstr>
      <vt:lpstr>Analyse</vt:lpstr>
      <vt:lpstr>Conception</vt:lpstr>
      <vt:lpstr>Etat d'avancement / Compte rendu</vt:lpstr>
      <vt:lpstr>Annexe A</vt:lpstr>
      <vt:lpstr>Annexe B...</vt:lpstr>
    </vt:vector>
  </TitlesOfParts>
  <Company>UPMC</Company>
  <LinksUpToDate>false</LinksUpToDate>
  <CharactersWithSpaces>3660</CharactersWithSpaces>
  <SharedDoc>false</SharedDoc>
  <HLinks>
    <vt:vector size="6" baseType="variant">
      <vt:variant>
        <vt:i4>1245249</vt:i4>
      </vt:variant>
      <vt:variant>
        <vt:i4>8792</vt:i4>
      </vt:variant>
      <vt:variant>
        <vt:i4>1025</vt:i4>
      </vt:variant>
      <vt:variant>
        <vt:i4>1</vt:i4>
      </vt:variant>
      <vt:variant>
        <vt:lpwstr>UPMC_sorbonne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Fourmaux</dc:creator>
  <cp:keywords/>
  <cp:lastModifiedBy>Fabien MANSON</cp:lastModifiedBy>
  <cp:revision>17</cp:revision>
  <cp:lastPrinted>2009-03-10T14:49:00Z</cp:lastPrinted>
  <dcterms:created xsi:type="dcterms:W3CDTF">2017-01-25T16:54:00Z</dcterms:created>
  <dcterms:modified xsi:type="dcterms:W3CDTF">2020-05-20T16:17:00Z</dcterms:modified>
</cp:coreProperties>
</file>