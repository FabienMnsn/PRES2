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0E444C48" w:rsidR="003F5E6B" w:rsidRDefault="003F5E6B" w:rsidP="00281637">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w:t>
      </w:r>
      <w:r w:rsidR="00281637">
        <w:rPr>
          <w:b/>
          <w:sz w:val="36"/>
          <w:szCs w:val="36"/>
        </w:rPr>
        <w:t>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420B7821"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281637">
        <w:rPr>
          <w:b/>
          <w:sz w:val="27"/>
          <w:szCs w:val="27"/>
        </w:rPr>
        <w:t xml:space="preserve">Olivier </w:t>
      </w:r>
      <w:proofErr w:type="spellStart"/>
      <w:r w:rsidR="00281637">
        <w:rPr>
          <w:b/>
          <w:sz w:val="27"/>
          <w:szCs w:val="27"/>
        </w:rPr>
        <w:t>FOURMAUX</w:t>
      </w:r>
      <w:proofErr w:type="spellEnd"/>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4C0F62F2" w:rsidR="003F5E6B" w:rsidRDefault="003F5E6B" w:rsidP="00281637">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Etudiants : </w:t>
      </w:r>
      <w:r w:rsidR="00281637">
        <w:rPr>
          <w:b/>
          <w:sz w:val="27"/>
          <w:szCs w:val="27"/>
        </w:rPr>
        <w:t xml:space="preserve">Sonia </w:t>
      </w:r>
      <w:proofErr w:type="spellStart"/>
      <w:r w:rsidR="00281637">
        <w:rPr>
          <w:b/>
          <w:sz w:val="27"/>
          <w:szCs w:val="27"/>
        </w:rPr>
        <w:t>LOUNIS</w:t>
      </w:r>
      <w:proofErr w:type="spellEnd"/>
      <w:r w:rsidR="00281637">
        <w:rPr>
          <w:b/>
          <w:sz w:val="27"/>
          <w:szCs w:val="27"/>
        </w:rPr>
        <w:t>,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5A754C93" w14:textId="77777777" w:rsidR="003A07C3" w:rsidRPr="00D86975"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30524991" w:history="1">
        <w:r w:rsidR="003A07C3" w:rsidRPr="00741393">
          <w:rPr>
            <w:rStyle w:val="Lienhypertexte"/>
            <w:noProof/>
          </w:rPr>
          <w:t>1</w:t>
        </w:r>
        <w:r w:rsidR="003A07C3" w:rsidRPr="00D86975">
          <w:rPr>
            <w:rFonts w:eastAsia="MS Mincho"/>
            <w:b w:val="0"/>
            <w:noProof/>
            <w:sz w:val="22"/>
            <w:szCs w:val="22"/>
          </w:rPr>
          <w:tab/>
        </w:r>
        <w:r w:rsidR="003A07C3" w:rsidRPr="00741393">
          <w:rPr>
            <w:rStyle w:val="Lienhypertexte"/>
            <w:noProof/>
          </w:rPr>
          <w:t>Cahier des charges</w:t>
        </w:r>
        <w:r w:rsidR="003A07C3">
          <w:rPr>
            <w:noProof/>
            <w:webHidden/>
          </w:rPr>
          <w:tab/>
        </w:r>
        <w:r w:rsidR="003A07C3">
          <w:rPr>
            <w:noProof/>
            <w:webHidden/>
          </w:rPr>
          <w:fldChar w:fldCharType="begin"/>
        </w:r>
        <w:r w:rsidR="003A07C3">
          <w:rPr>
            <w:noProof/>
            <w:webHidden/>
          </w:rPr>
          <w:instrText xml:space="preserve"> PAGEREF _Toc30524991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6107888E" w14:textId="77777777" w:rsidR="003A07C3" w:rsidRPr="00D86975" w:rsidRDefault="00400604">
      <w:pPr>
        <w:pStyle w:val="TM2"/>
        <w:rPr>
          <w:rFonts w:eastAsia="MS Mincho"/>
          <w:b w:val="0"/>
          <w:noProof/>
        </w:rPr>
      </w:pPr>
      <w:hyperlink w:anchor="_Toc30524992" w:history="1">
        <w:r w:rsidR="003A07C3" w:rsidRPr="00741393">
          <w:rPr>
            <w:rStyle w:val="Lienhypertexte"/>
            <w:noProof/>
          </w:rPr>
          <w:t>1.1</w:t>
        </w:r>
        <w:r w:rsidR="003A07C3" w:rsidRPr="00D86975">
          <w:rPr>
            <w:rFonts w:eastAsia="MS Mincho"/>
            <w:b w:val="0"/>
            <w:noProof/>
          </w:rPr>
          <w:tab/>
        </w:r>
        <w:r w:rsidR="003A07C3" w:rsidRPr="00741393">
          <w:rPr>
            <w:rStyle w:val="Lienhypertexte"/>
            <w:noProof/>
          </w:rPr>
          <w:t>Présentation du projet</w:t>
        </w:r>
        <w:r w:rsidR="003A07C3">
          <w:rPr>
            <w:noProof/>
            <w:webHidden/>
          </w:rPr>
          <w:tab/>
        </w:r>
        <w:r w:rsidR="003A07C3">
          <w:rPr>
            <w:noProof/>
            <w:webHidden/>
          </w:rPr>
          <w:fldChar w:fldCharType="begin"/>
        </w:r>
        <w:r w:rsidR="003A07C3">
          <w:rPr>
            <w:noProof/>
            <w:webHidden/>
          </w:rPr>
          <w:instrText xml:space="preserve"> PAGEREF _Toc30524992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790E91AA" w14:textId="77777777" w:rsidR="003A07C3" w:rsidRPr="00D86975" w:rsidRDefault="00400604">
      <w:pPr>
        <w:pStyle w:val="TM2"/>
        <w:rPr>
          <w:rFonts w:eastAsia="MS Mincho"/>
          <w:b w:val="0"/>
          <w:noProof/>
        </w:rPr>
      </w:pPr>
      <w:hyperlink w:anchor="_Toc30524993" w:history="1">
        <w:r w:rsidR="003A07C3" w:rsidRPr="00741393">
          <w:rPr>
            <w:rStyle w:val="Lienhypertexte"/>
            <w:noProof/>
          </w:rPr>
          <w:t>1.2</w:t>
        </w:r>
        <w:r w:rsidR="003A07C3" w:rsidRPr="00D86975">
          <w:rPr>
            <w:rFonts w:eastAsia="MS Mincho"/>
            <w:b w:val="0"/>
            <w:noProof/>
          </w:rPr>
          <w:tab/>
        </w:r>
        <w:r w:rsidR="003A07C3" w:rsidRPr="00741393">
          <w:rPr>
            <w:rStyle w:val="Lienhypertexte"/>
            <w:noProof/>
          </w:rPr>
          <w:t>Objectif du projet</w:t>
        </w:r>
        <w:r w:rsidR="003A07C3">
          <w:rPr>
            <w:noProof/>
            <w:webHidden/>
          </w:rPr>
          <w:tab/>
        </w:r>
        <w:r w:rsidR="003A07C3">
          <w:rPr>
            <w:noProof/>
            <w:webHidden/>
          </w:rPr>
          <w:fldChar w:fldCharType="begin"/>
        </w:r>
        <w:r w:rsidR="003A07C3">
          <w:rPr>
            <w:noProof/>
            <w:webHidden/>
          </w:rPr>
          <w:instrText xml:space="preserve"> PAGEREF _Toc30524993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3EF71E0B" w14:textId="77777777" w:rsidR="003A07C3" w:rsidRPr="00D86975" w:rsidRDefault="00400604">
      <w:pPr>
        <w:pStyle w:val="TM2"/>
        <w:rPr>
          <w:rFonts w:eastAsia="MS Mincho"/>
          <w:b w:val="0"/>
          <w:noProof/>
        </w:rPr>
      </w:pPr>
      <w:hyperlink w:anchor="_Toc30524994" w:history="1">
        <w:r w:rsidR="003A07C3" w:rsidRPr="00741393">
          <w:rPr>
            <w:rStyle w:val="Lienhypertexte"/>
            <w:noProof/>
          </w:rPr>
          <w:t>1.3</w:t>
        </w:r>
        <w:r w:rsidR="003A07C3" w:rsidRPr="00D86975">
          <w:rPr>
            <w:rFonts w:eastAsia="MS Mincho"/>
            <w:b w:val="0"/>
            <w:noProof/>
          </w:rPr>
          <w:tab/>
        </w:r>
        <w:r w:rsidR="003A07C3" w:rsidRPr="00741393">
          <w:rPr>
            <w:rStyle w:val="Lienhypertexte"/>
            <w:noProof/>
          </w:rPr>
          <w:t>Contexte du projet</w:t>
        </w:r>
        <w:r w:rsidR="003A07C3">
          <w:rPr>
            <w:noProof/>
            <w:webHidden/>
          </w:rPr>
          <w:tab/>
        </w:r>
        <w:r w:rsidR="003A07C3">
          <w:rPr>
            <w:noProof/>
            <w:webHidden/>
          </w:rPr>
          <w:fldChar w:fldCharType="begin"/>
        </w:r>
        <w:r w:rsidR="003A07C3">
          <w:rPr>
            <w:noProof/>
            <w:webHidden/>
          </w:rPr>
          <w:instrText xml:space="preserve"> PAGEREF _Toc30524994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29486C6E" w14:textId="77777777" w:rsidR="003A07C3" w:rsidRPr="00D86975" w:rsidRDefault="00400604">
      <w:pPr>
        <w:pStyle w:val="TM2"/>
        <w:rPr>
          <w:rFonts w:eastAsia="MS Mincho"/>
          <w:b w:val="0"/>
          <w:noProof/>
        </w:rPr>
      </w:pPr>
      <w:hyperlink w:anchor="_Toc30524995" w:history="1">
        <w:r w:rsidR="003A07C3" w:rsidRPr="00741393">
          <w:rPr>
            <w:rStyle w:val="Lienhypertexte"/>
            <w:noProof/>
          </w:rPr>
          <w:t>1.4</w:t>
        </w:r>
        <w:r w:rsidR="003A07C3" w:rsidRPr="00D86975">
          <w:rPr>
            <w:rFonts w:eastAsia="MS Mincho"/>
            <w:b w:val="0"/>
            <w:noProof/>
          </w:rPr>
          <w:tab/>
        </w:r>
        <w:r w:rsidR="003A07C3" w:rsidRPr="00741393">
          <w:rPr>
            <w:rStyle w:val="Lienhypertexte"/>
            <w:noProof/>
          </w:rPr>
          <w:t>Contraintes liées au projet</w:t>
        </w:r>
        <w:r w:rsidR="003A07C3">
          <w:rPr>
            <w:noProof/>
            <w:webHidden/>
          </w:rPr>
          <w:tab/>
        </w:r>
        <w:r w:rsidR="003A07C3">
          <w:rPr>
            <w:noProof/>
            <w:webHidden/>
          </w:rPr>
          <w:fldChar w:fldCharType="begin"/>
        </w:r>
        <w:r w:rsidR="003A07C3">
          <w:rPr>
            <w:noProof/>
            <w:webHidden/>
          </w:rPr>
          <w:instrText xml:space="preserve"> PAGEREF _Toc30524995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5A748908" w14:textId="77777777" w:rsidR="003A07C3" w:rsidRPr="00D86975" w:rsidRDefault="00400604">
      <w:pPr>
        <w:pStyle w:val="TM2"/>
        <w:rPr>
          <w:rFonts w:eastAsia="MS Mincho"/>
          <w:b w:val="0"/>
          <w:noProof/>
        </w:rPr>
      </w:pPr>
      <w:hyperlink w:anchor="_Toc30524996" w:history="1">
        <w:r w:rsidR="003A07C3" w:rsidRPr="00741393">
          <w:rPr>
            <w:rStyle w:val="Lienhypertexte"/>
            <w:noProof/>
          </w:rPr>
          <w:t>1.5</w:t>
        </w:r>
        <w:r w:rsidR="003A07C3" w:rsidRPr="00D86975">
          <w:rPr>
            <w:rFonts w:eastAsia="MS Mincho"/>
            <w:b w:val="0"/>
            <w:noProof/>
          </w:rPr>
          <w:tab/>
        </w:r>
        <w:r w:rsidR="003A07C3" w:rsidRPr="00741393">
          <w:rPr>
            <w:rStyle w:val="Lienhypertexte"/>
            <w:noProof/>
          </w:rPr>
          <w:t>Documentation du projet</w:t>
        </w:r>
        <w:r w:rsidR="003A07C3">
          <w:rPr>
            <w:noProof/>
            <w:webHidden/>
          </w:rPr>
          <w:tab/>
        </w:r>
        <w:r w:rsidR="003A07C3">
          <w:rPr>
            <w:noProof/>
            <w:webHidden/>
          </w:rPr>
          <w:fldChar w:fldCharType="begin"/>
        </w:r>
        <w:r w:rsidR="003A07C3">
          <w:rPr>
            <w:noProof/>
            <w:webHidden/>
          </w:rPr>
          <w:instrText xml:space="preserve"> PAGEREF _Toc30524996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43B9E647" w14:textId="77777777" w:rsidR="003A07C3" w:rsidRPr="00D86975" w:rsidRDefault="00400604">
      <w:pPr>
        <w:pStyle w:val="TM2"/>
        <w:rPr>
          <w:rFonts w:eastAsia="MS Mincho"/>
          <w:b w:val="0"/>
          <w:noProof/>
        </w:rPr>
      </w:pPr>
      <w:hyperlink w:anchor="_Toc30524997" w:history="1">
        <w:r w:rsidR="003A07C3" w:rsidRPr="00741393">
          <w:rPr>
            <w:rStyle w:val="Lienhypertexte"/>
            <w:noProof/>
          </w:rPr>
          <w:t>1.6</w:t>
        </w:r>
        <w:r w:rsidR="003A07C3" w:rsidRPr="00D86975">
          <w:rPr>
            <w:rFonts w:eastAsia="MS Mincho"/>
            <w:b w:val="0"/>
            <w:noProof/>
          </w:rPr>
          <w:tab/>
        </w:r>
        <w:r w:rsidR="003A07C3" w:rsidRPr="00741393">
          <w:rPr>
            <w:rStyle w:val="Lienhypertexte"/>
            <w:noProof/>
          </w:rPr>
          <w:t>Maintenant et évolution du projet</w:t>
        </w:r>
        <w:r w:rsidR="003A07C3">
          <w:rPr>
            <w:noProof/>
            <w:webHidden/>
          </w:rPr>
          <w:tab/>
        </w:r>
        <w:r w:rsidR="003A07C3">
          <w:rPr>
            <w:noProof/>
            <w:webHidden/>
          </w:rPr>
          <w:fldChar w:fldCharType="begin"/>
        </w:r>
        <w:r w:rsidR="003A07C3">
          <w:rPr>
            <w:noProof/>
            <w:webHidden/>
          </w:rPr>
          <w:instrText xml:space="preserve"> PAGEREF _Toc30524997 \h </w:instrText>
        </w:r>
        <w:r w:rsidR="003A07C3">
          <w:rPr>
            <w:noProof/>
            <w:webHidden/>
          </w:rPr>
        </w:r>
        <w:r w:rsidR="003A07C3">
          <w:rPr>
            <w:noProof/>
            <w:webHidden/>
          </w:rPr>
          <w:fldChar w:fldCharType="separate"/>
        </w:r>
        <w:r w:rsidR="00D71886">
          <w:rPr>
            <w:noProof/>
            <w:webHidden/>
          </w:rPr>
          <w:t>2</w:t>
        </w:r>
        <w:r w:rsidR="003A07C3">
          <w:rPr>
            <w:noProof/>
            <w:webHidden/>
          </w:rPr>
          <w:fldChar w:fldCharType="end"/>
        </w:r>
      </w:hyperlink>
    </w:p>
    <w:p w14:paraId="4DC3FA9F" w14:textId="77777777" w:rsidR="003A07C3" w:rsidRPr="00D86975" w:rsidRDefault="00400604">
      <w:pPr>
        <w:pStyle w:val="TM1"/>
        <w:rPr>
          <w:rFonts w:eastAsia="MS Mincho"/>
          <w:b w:val="0"/>
          <w:noProof/>
          <w:sz w:val="22"/>
          <w:szCs w:val="22"/>
        </w:rPr>
      </w:pPr>
      <w:hyperlink w:anchor="_Toc30524998" w:history="1">
        <w:r w:rsidR="003A07C3" w:rsidRPr="00741393">
          <w:rPr>
            <w:rStyle w:val="Lienhypertexte"/>
            <w:noProof/>
          </w:rPr>
          <w:t>2</w:t>
        </w:r>
        <w:r w:rsidR="003A07C3" w:rsidRPr="00D86975">
          <w:rPr>
            <w:rFonts w:eastAsia="MS Mincho"/>
            <w:b w:val="0"/>
            <w:noProof/>
            <w:sz w:val="22"/>
            <w:szCs w:val="22"/>
          </w:rPr>
          <w:tab/>
        </w:r>
        <w:r w:rsidR="003A07C3" w:rsidRPr="00741393">
          <w:rPr>
            <w:rStyle w:val="Lienhypertexte"/>
            <w:noProof/>
          </w:rPr>
          <w:t>Plan de développement</w:t>
        </w:r>
        <w:r w:rsidR="003A07C3">
          <w:rPr>
            <w:noProof/>
            <w:webHidden/>
          </w:rPr>
          <w:tab/>
        </w:r>
        <w:r w:rsidR="003A07C3">
          <w:rPr>
            <w:noProof/>
            <w:webHidden/>
          </w:rPr>
          <w:fldChar w:fldCharType="begin"/>
        </w:r>
        <w:r w:rsidR="003A07C3">
          <w:rPr>
            <w:noProof/>
            <w:webHidden/>
          </w:rPr>
          <w:instrText xml:space="preserve"> PAGEREF _Toc30524998 \h </w:instrText>
        </w:r>
        <w:r w:rsidR="003A07C3">
          <w:rPr>
            <w:noProof/>
            <w:webHidden/>
          </w:rPr>
        </w:r>
        <w:r w:rsidR="003A07C3">
          <w:rPr>
            <w:noProof/>
            <w:webHidden/>
          </w:rPr>
          <w:fldChar w:fldCharType="separate"/>
        </w:r>
        <w:r w:rsidR="00D71886">
          <w:rPr>
            <w:noProof/>
            <w:webHidden/>
          </w:rPr>
          <w:t>3</w:t>
        </w:r>
        <w:r w:rsidR="003A07C3">
          <w:rPr>
            <w:noProof/>
            <w:webHidden/>
          </w:rPr>
          <w:fldChar w:fldCharType="end"/>
        </w:r>
      </w:hyperlink>
    </w:p>
    <w:p w14:paraId="727294E1" w14:textId="77777777" w:rsidR="003A07C3" w:rsidRPr="00D86975" w:rsidRDefault="00400604">
      <w:pPr>
        <w:pStyle w:val="TM1"/>
        <w:rPr>
          <w:rFonts w:eastAsia="MS Mincho"/>
          <w:b w:val="0"/>
          <w:noProof/>
          <w:sz w:val="22"/>
          <w:szCs w:val="22"/>
        </w:rPr>
      </w:pPr>
      <w:hyperlink w:anchor="_Toc30524999" w:history="1">
        <w:r w:rsidR="003A07C3" w:rsidRPr="00741393">
          <w:rPr>
            <w:rStyle w:val="Lienhypertexte"/>
            <w:noProof/>
          </w:rPr>
          <w:t>3</w:t>
        </w:r>
        <w:r w:rsidR="003A07C3" w:rsidRPr="00D86975">
          <w:rPr>
            <w:rFonts w:eastAsia="MS Mincho"/>
            <w:b w:val="0"/>
            <w:noProof/>
            <w:sz w:val="22"/>
            <w:szCs w:val="22"/>
          </w:rPr>
          <w:tab/>
        </w:r>
        <w:r w:rsidR="003A07C3" w:rsidRPr="00741393">
          <w:rPr>
            <w:rStyle w:val="Lienhypertexte"/>
            <w:noProof/>
          </w:rPr>
          <w:t>Bibliographie</w:t>
        </w:r>
        <w:r w:rsidR="003A07C3">
          <w:rPr>
            <w:noProof/>
            <w:webHidden/>
          </w:rPr>
          <w:tab/>
        </w:r>
        <w:r w:rsidR="003A07C3">
          <w:rPr>
            <w:noProof/>
            <w:webHidden/>
          </w:rPr>
          <w:fldChar w:fldCharType="begin"/>
        </w:r>
        <w:r w:rsidR="003A07C3">
          <w:rPr>
            <w:noProof/>
            <w:webHidden/>
          </w:rPr>
          <w:instrText xml:space="preserve"> PAGEREF _Toc30524999 \h </w:instrText>
        </w:r>
        <w:r w:rsidR="003A07C3">
          <w:rPr>
            <w:noProof/>
            <w:webHidden/>
          </w:rPr>
        </w:r>
        <w:r w:rsidR="003A07C3">
          <w:rPr>
            <w:noProof/>
            <w:webHidden/>
          </w:rPr>
          <w:fldChar w:fldCharType="separate"/>
        </w:r>
        <w:r w:rsidR="00D71886">
          <w:rPr>
            <w:noProof/>
            <w:webHidden/>
          </w:rPr>
          <w:t>3</w:t>
        </w:r>
        <w:r w:rsidR="003A07C3">
          <w:rPr>
            <w:noProof/>
            <w:webHidden/>
          </w:rPr>
          <w:fldChar w:fldCharType="end"/>
        </w:r>
      </w:hyperlink>
    </w:p>
    <w:p w14:paraId="30C663E4" w14:textId="77777777" w:rsidR="003A07C3" w:rsidRPr="00D86975" w:rsidRDefault="00400604">
      <w:pPr>
        <w:pStyle w:val="TM1"/>
        <w:rPr>
          <w:rFonts w:eastAsia="MS Mincho"/>
          <w:b w:val="0"/>
          <w:noProof/>
          <w:sz w:val="22"/>
          <w:szCs w:val="22"/>
        </w:rPr>
      </w:pPr>
      <w:hyperlink w:anchor="_Toc30525000" w:history="1">
        <w:r w:rsidR="003A07C3" w:rsidRPr="00741393">
          <w:rPr>
            <w:rStyle w:val="Lienhypertexte"/>
            <w:noProof/>
          </w:rPr>
          <w:t>4</w:t>
        </w:r>
        <w:r w:rsidR="003A07C3" w:rsidRPr="00D86975">
          <w:rPr>
            <w:rFonts w:eastAsia="MS Mincho"/>
            <w:b w:val="0"/>
            <w:noProof/>
            <w:sz w:val="22"/>
            <w:szCs w:val="22"/>
          </w:rPr>
          <w:tab/>
        </w:r>
        <w:r w:rsidR="003A07C3" w:rsidRPr="00741393">
          <w:rPr>
            <w:rStyle w:val="Lienhypertexte"/>
            <w:noProof/>
          </w:rPr>
          <w:t>Analyse</w:t>
        </w:r>
        <w:r w:rsidR="003A07C3">
          <w:rPr>
            <w:noProof/>
            <w:webHidden/>
          </w:rPr>
          <w:tab/>
        </w:r>
        <w:r w:rsidR="003A07C3">
          <w:rPr>
            <w:noProof/>
            <w:webHidden/>
          </w:rPr>
          <w:fldChar w:fldCharType="begin"/>
        </w:r>
        <w:r w:rsidR="003A07C3">
          <w:rPr>
            <w:noProof/>
            <w:webHidden/>
          </w:rPr>
          <w:instrText xml:space="preserve"> PAGEREF _Toc30525000 \h </w:instrText>
        </w:r>
        <w:r w:rsidR="003A07C3">
          <w:rPr>
            <w:noProof/>
            <w:webHidden/>
          </w:rPr>
        </w:r>
        <w:r w:rsidR="003A07C3">
          <w:rPr>
            <w:noProof/>
            <w:webHidden/>
          </w:rPr>
          <w:fldChar w:fldCharType="separate"/>
        </w:r>
        <w:r w:rsidR="00D71886">
          <w:rPr>
            <w:noProof/>
            <w:webHidden/>
          </w:rPr>
          <w:t>5</w:t>
        </w:r>
        <w:r w:rsidR="003A07C3">
          <w:rPr>
            <w:noProof/>
            <w:webHidden/>
          </w:rPr>
          <w:fldChar w:fldCharType="end"/>
        </w:r>
      </w:hyperlink>
    </w:p>
    <w:p w14:paraId="45F2E7E3" w14:textId="77777777" w:rsidR="003A07C3" w:rsidRPr="00D86975" w:rsidRDefault="00400604">
      <w:pPr>
        <w:pStyle w:val="TM1"/>
        <w:rPr>
          <w:rFonts w:eastAsia="MS Mincho"/>
          <w:b w:val="0"/>
          <w:noProof/>
          <w:sz w:val="22"/>
          <w:szCs w:val="22"/>
        </w:rPr>
      </w:pPr>
      <w:hyperlink w:anchor="_Toc30525001" w:history="1">
        <w:r w:rsidR="003A07C3" w:rsidRPr="00741393">
          <w:rPr>
            <w:rStyle w:val="Lienhypertexte"/>
            <w:noProof/>
          </w:rPr>
          <w:t>5</w:t>
        </w:r>
        <w:r w:rsidR="003A07C3" w:rsidRPr="00D86975">
          <w:rPr>
            <w:rFonts w:eastAsia="MS Mincho"/>
            <w:b w:val="0"/>
            <w:noProof/>
            <w:sz w:val="22"/>
            <w:szCs w:val="22"/>
          </w:rPr>
          <w:tab/>
        </w:r>
        <w:r w:rsidR="003A07C3" w:rsidRPr="00741393">
          <w:rPr>
            <w:rStyle w:val="Lienhypertexte"/>
            <w:noProof/>
          </w:rPr>
          <w:t>Conception</w:t>
        </w:r>
        <w:r w:rsidR="003A07C3">
          <w:rPr>
            <w:noProof/>
            <w:webHidden/>
          </w:rPr>
          <w:tab/>
        </w:r>
        <w:r w:rsidR="003A07C3">
          <w:rPr>
            <w:noProof/>
            <w:webHidden/>
          </w:rPr>
          <w:fldChar w:fldCharType="begin"/>
        </w:r>
        <w:r w:rsidR="003A07C3">
          <w:rPr>
            <w:noProof/>
            <w:webHidden/>
          </w:rPr>
          <w:instrText xml:space="preserve"> PAGEREF _Toc30525001 \h </w:instrText>
        </w:r>
        <w:r w:rsidR="003A07C3">
          <w:rPr>
            <w:noProof/>
            <w:webHidden/>
          </w:rPr>
        </w:r>
        <w:r w:rsidR="003A07C3">
          <w:rPr>
            <w:noProof/>
            <w:webHidden/>
          </w:rPr>
          <w:fldChar w:fldCharType="separate"/>
        </w:r>
        <w:r w:rsidR="00D71886">
          <w:rPr>
            <w:noProof/>
            <w:webHidden/>
          </w:rPr>
          <w:t>6</w:t>
        </w:r>
        <w:r w:rsidR="003A07C3">
          <w:rPr>
            <w:noProof/>
            <w:webHidden/>
          </w:rPr>
          <w:fldChar w:fldCharType="end"/>
        </w:r>
      </w:hyperlink>
    </w:p>
    <w:p w14:paraId="12B6C2F0" w14:textId="77777777" w:rsidR="003A07C3" w:rsidRPr="00D86975" w:rsidRDefault="00400604">
      <w:pPr>
        <w:pStyle w:val="TM1"/>
        <w:rPr>
          <w:rFonts w:eastAsia="MS Mincho"/>
          <w:b w:val="0"/>
          <w:noProof/>
          <w:sz w:val="22"/>
          <w:szCs w:val="22"/>
        </w:rPr>
      </w:pPr>
      <w:hyperlink w:anchor="_Toc30525002" w:history="1">
        <w:r w:rsidR="003A07C3" w:rsidRPr="00741393">
          <w:rPr>
            <w:rStyle w:val="Lienhypertexte"/>
            <w:noProof/>
          </w:rPr>
          <w:t>6</w:t>
        </w:r>
        <w:r w:rsidR="003A07C3" w:rsidRPr="00D86975">
          <w:rPr>
            <w:rFonts w:eastAsia="MS Mincho"/>
            <w:b w:val="0"/>
            <w:noProof/>
            <w:sz w:val="22"/>
            <w:szCs w:val="22"/>
          </w:rPr>
          <w:tab/>
        </w:r>
        <w:r w:rsidR="003A07C3" w:rsidRPr="00741393">
          <w:rPr>
            <w:rStyle w:val="Lienhypertexte"/>
            <w:noProof/>
          </w:rPr>
          <w:t>Etat d’avancement du projet</w:t>
        </w:r>
        <w:r w:rsidR="003A07C3">
          <w:rPr>
            <w:noProof/>
            <w:webHidden/>
          </w:rPr>
          <w:tab/>
        </w:r>
        <w:r w:rsidR="003A07C3">
          <w:rPr>
            <w:noProof/>
            <w:webHidden/>
          </w:rPr>
          <w:fldChar w:fldCharType="begin"/>
        </w:r>
        <w:r w:rsidR="003A07C3">
          <w:rPr>
            <w:noProof/>
            <w:webHidden/>
          </w:rPr>
          <w:instrText xml:space="preserve"> PAGEREF _Toc30525002 \h </w:instrText>
        </w:r>
        <w:r w:rsidR="003A07C3">
          <w:rPr>
            <w:noProof/>
            <w:webHidden/>
          </w:rPr>
        </w:r>
        <w:r w:rsidR="003A07C3">
          <w:rPr>
            <w:noProof/>
            <w:webHidden/>
          </w:rPr>
          <w:fldChar w:fldCharType="separate"/>
        </w:r>
        <w:r w:rsidR="00D71886">
          <w:rPr>
            <w:noProof/>
            <w:webHidden/>
          </w:rPr>
          <w:t>6</w:t>
        </w:r>
        <w:r w:rsidR="003A07C3">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636CA085" w14:textId="7FE8BFDA" w:rsidR="003F5E6B" w:rsidRDefault="003F5E6B" w:rsidP="003F5E6B">
      <w:pPr>
        <w:pStyle w:val="Titre1"/>
        <w:tabs>
          <w:tab w:val="left" w:pos="0"/>
        </w:tabs>
        <w:spacing w:before="0" w:after="170"/>
        <w:jc w:val="both"/>
      </w:pPr>
      <w:r>
        <w:br w:type="page"/>
      </w:r>
      <w:bookmarkStart w:id="1" w:name="_Toc30524991"/>
      <w:r>
        <w:lastRenderedPageBreak/>
        <w:t>Cahier des charges</w:t>
      </w:r>
      <w:bookmarkEnd w:id="0"/>
      <w:bookmarkEnd w:id="1"/>
    </w:p>
    <w:p w14:paraId="7EC8BFEE" w14:textId="77777777" w:rsidR="006E7D69" w:rsidRDefault="006E7D69" w:rsidP="006E7D69">
      <w:pPr>
        <w:pStyle w:val="Titre2"/>
        <w:tabs>
          <w:tab w:val="left" w:pos="0"/>
        </w:tabs>
        <w:spacing w:before="0" w:after="170"/>
        <w:jc w:val="both"/>
        <w:rPr>
          <w:iCs w:val="0"/>
        </w:rPr>
      </w:pPr>
      <w:bookmarkStart w:id="2" w:name="_Toc30524992"/>
      <w:r>
        <w:rPr>
          <w:iCs w:val="0"/>
        </w:rPr>
        <w:t>Présentation du projet</w:t>
      </w:r>
      <w:bookmarkEnd w:id="2"/>
    </w:p>
    <w:p w14:paraId="33073614" w14:textId="453C1B9C" w:rsidR="00BE103E" w:rsidRPr="00BE103E" w:rsidRDefault="00BE103E" w:rsidP="00D51EC7">
      <w:pPr>
        <w:pStyle w:val="Corpsdetexte"/>
        <w:jc w:val="both"/>
      </w:pPr>
      <w:r>
        <w:t xml:space="preserve">Ce projet est réalisé dans le cadre de l’UE PRES de l’année 2019, Il est proposé par Mr. Olivier </w:t>
      </w:r>
      <w:proofErr w:type="spellStart"/>
      <w:r>
        <w:t>FOURMAUX</w:t>
      </w:r>
      <w:proofErr w:type="spellEnd"/>
      <w:r>
        <w:t xml:space="preserve"> et porte sur l’étude de l’impact du streaming vidéo adaptatif et la mise en place d’une démonstration de cette technologie.</w:t>
      </w:r>
    </w:p>
    <w:p w14:paraId="7677FEAD" w14:textId="08AB1D04" w:rsidR="006E7D69" w:rsidRDefault="00BE103E" w:rsidP="00D51EC7">
      <w:pPr>
        <w:pStyle w:val="Titre2"/>
        <w:tabs>
          <w:tab w:val="left" w:pos="0"/>
        </w:tabs>
        <w:spacing w:before="0" w:after="170"/>
        <w:jc w:val="both"/>
        <w:rPr>
          <w:iCs w:val="0"/>
        </w:rPr>
      </w:pPr>
      <w:bookmarkStart w:id="3" w:name="_Toc30524993"/>
      <w:r>
        <w:rPr>
          <w:iCs w:val="0"/>
        </w:rPr>
        <w:t>Objectif du projet</w:t>
      </w:r>
      <w:bookmarkEnd w:id="3"/>
    </w:p>
    <w:p w14:paraId="6480C2FC" w14:textId="2FE5F00D" w:rsidR="00AD53E6" w:rsidRPr="00AD53E6" w:rsidRDefault="00AD53E6" w:rsidP="00D51EC7">
      <w:pPr>
        <w:pStyle w:val="Corpsdetexte"/>
        <w:jc w:val="both"/>
      </w:pPr>
      <w:r>
        <w:t>Dans un premier temps nous allons étudier</w:t>
      </w:r>
      <w:r w:rsidR="003C5876">
        <w:t xml:space="preserve"> le fonctionnement de</w:t>
      </w:r>
      <w:r>
        <w:t xml:space="preserve"> l’encodage différencié des régions d’intérêts</w:t>
      </w:r>
      <w:r w:rsidR="003C5876">
        <w:t xml:space="preserve">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w:t>
      </w:r>
    </w:p>
    <w:p w14:paraId="2784D7BB" w14:textId="2D38DE1E" w:rsidR="00BE103E" w:rsidRDefault="00BE103E" w:rsidP="00D51EC7">
      <w:pPr>
        <w:pStyle w:val="Titre2"/>
        <w:tabs>
          <w:tab w:val="left" w:pos="0"/>
        </w:tabs>
        <w:spacing w:before="0" w:after="170"/>
        <w:jc w:val="both"/>
        <w:rPr>
          <w:iCs w:val="0"/>
        </w:rPr>
      </w:pPr>
      <w:bookmarkStart w:id="4" w:name="_Toc30524994"/>
      <w:r>
        <w:rPr>
          <w:iCs w:val="0"/>
        </w:rPr>
        <w:t>Contexte du projet</w:t>
      </w:r>
      <w:bookmarkEnd w:id="4"/>
    </w:p>
    <w:p w14:paraId="147792BD" w14:textId="7199D408" w:rsidR="00AF1D6C" w:rsidRPr="00EC3E88" w:rsidRDefault="00EC3E88" w:rsidP="00D51EC7">
      <w:pPr>
        <w:pStyle w:val="Corpsdetexte"/>
        <w:jc w:val="both"/>
      </w:pPr>
      <w:r>
        <w:t xml:space="preserve">Ce projet </w:t>
      </w:r>
      <w:r w:rsidR="00B4496F">
        <w:t xml:space="preserve">s’inscrit dans la dynamique actuelle de la diffusion massive de contenu vidéo haute résolution qui ne </w:t>
      </w:r>
      <w:proofErr w:type="gramStart"/>
      <w:r w:rsidR="00B4496F">
        <w:t>cesse</w:t>
      </w:r>
      <w:proofErr w:type="gramEnd"/>
      <w:r w:rsidR="00B4496F">
        <w:t xml:space="preserve"> d’augmenter. Le développement de la réalité virtuelle </w:t>
      </w:r>
      <w:r w:rsidR="00AF1D6C">
        <w:t xml:space="preserve">et du contenu vidéo en VR représente une partie du futur de la diffusion de contenu vidéo. </w:t>
      </w:r>
      <w:r w:rsidR="007C00C9">
        <w:t xml:space="preserve">On peut trouver quelques études qui ont </w:t>
      </w:r>
      <w:r w:rsidR="00AF1D6C">
        <w:t xml:space="preserve">déjà travaillé sur ce sujet en proposant des méthodes d’optimisation de </w:t>
      </w:r>
      <w:r w:rsidR="00296B44">
        <w:t xml:space="preserve">la </w:t>
      </w:r>
      <w:r w:rsidR="00AF1D6C">
        <w:t xml:space="preserve">transmission de vidéo </w:t>
      </w:r>
      <w:proofErr w:type="spellStart"/>
      <w:r w:rsidR="00AF1D6C">
        <w:t>UHD</w:t>
      </w:r>
      <w:proofErr w:type="spellEnd"/>
      <w:r w:rsidR="00A560E4">
        <w:t xml:space="preserve"> et </w:t>
      </w:r>
      <w:r w:rsidR="00296B44">
        <w:t>du découpage</w:t>
      </w:r>
      <w:r w:rsidR="00A560E4">
        <w:t xml:space="preserve"> </w:t>
      </w:r>
      <w:r w:rsidR="00296B44">
        <w:t xml:space="preserve">de celle-ci </w:t>
      </w:r>
      <w:r w:rsidR="00A560E4">
        <w:t>en régions d’intérêt.</w:t>
      </w:r>
    </w:p>
    <w:p w14:paraId="79ADE8DB" w14:textId="1D3DAE2E" w:rsidR="00BE103E" w:rsidRDefault="00BE103E" w:rsidP="00D51EC7">
      <w:pPr>
        <w:pStyle w:val="Titre2"/>
        <w:tabs>
          <w:tab w:val="left" w:pos="0"/>
        </w:tabs>
        <w:spacing w:before="0" w:after="170"/>
        <w:jc w:val="both"/>
        <w:rPr>
          <w:iCs w:val="0"/>
        </w:rPr>
      </w:pPr>
      <w:bookmarkStart w:id="5" w:name="_Toc30524995"/>
      <w:r>
        <w:rPr>
          <w:iCs w:val="0"/>
        </w:rPr>
        <w:t>Contraintes liées au projet</w:t>
      </w:r>
      <w:bookmarkEnd w:id="5"/>
    </w:p>
    <w:p w14:paraId="202DFCD7" w14:textId="0F3CBF1B" w:rsidR="002F0395" w:rsidRPr="002F0395" w:rsidRDefault="002F0395" w:rsidP="00D51EC7">
      <w:pPr>
        <w:pStyle w:val="Corpsdetexte"/>
        <w:jc w:val="both"/>
      </w:pPr>
      <w:r>
        <w:t>Contrainte de temps le projet est à rendre en mai 2020 en prévision d’une soutenance de ce dernier un peu plus tard le mois.</w:t>
      </w:r>
      <w:r w:rsidR="008D4BF4">
        <w:t xml:space="preserve"> Les dates ne sont pas encore précisées.</w:t>
      </w:r>
    </w:p>
    <w:p w14:paraId="1DA44532" w14:textId="196B0681" w:rsidR="00BE103E" w:rsidRDefault="00BE103E" w:rsidP="00D51EC7">
      <w:pPr>
        <w:pStyle w:val="Titre2"/>
        <w:tabs>
          <w:tab w:val="left" w:pos="0"/>
        </w:tabs>
        <w:spacing w:before="0" w:after="170"/>
        <w:jc w:val="both"/>
        <w:rPr>
          <w:iCs w:val="0"/>
        </w:rPr>
      </w:pPr>
      <w:bookmarkStart w:id="6" w:name="_Toc30524996"/>
      <w:r>
        <w:rPr>
          <w:iCs w:val="0"/>
        </w:rPr>
        <w:t>Documentation du projet</w:t>
      </w:r>
      <w:bookmarkEnd w:id="6"/>
    </w:p>
    <w:p w14:paraId="398197BC" w14:textId="19C33DFD" w:rsidR="000275E7" w:rsidRPr="000275E7" w:rsidRDefault="000275E7" w:rsidP="00D51EC7">
      <w:pPr>
        <w:pStyle w:val="Corpsdetexte"/>
        <w:jc w:val="both"/>
      </w:pPr>
      <w:r>
        <w:t>La documentation de la partie technique du projet sera minimaliste. Elle pourra se trouver sous l’une des deux formes suivantes : directement dans le code du projet sous la forme de commentaire de code très détaillé ou dans un fichier texte annexe</w:t>
      </w:r>
      <w:r w:rsidR="00A01A2F">
        <w:t xml:space="preserve"> (on peut même envisager un fichier  PDF si le projet ne prend pas trop de retard).</w:t>
      </w:r>
    </w:p>
    <w:p w14:paraId="7D3E4A9C" w14:textId="4B4C15DA" w:rsidR="00BE103E" w:rsidRPr="00E97C6F" w:rsidRDefault="00BE103E" w:rsidP="00D51EC7">
      <w:pPr>
        <w:pStyle w:val="Titre2"/>
        <w:tabs>
          <w:tab w:val="left" w:pos="0"/>
        </w:tabs>
        <w:spacing w:before="0" w:after="170"/>
        <w:jc w:val="both"/>
        <w:rPr>
          <w:iCs w:val="0"/>
        </w:rPr>
      </w:pPr>
      <w:bookmarkStart w:id="7" w:name="_Toc30524997"/>
      <w:r>
        <w:rPr>
          <w:iCs w:val="0"/>
        </w:rPr>
        <w:t>Maintenant et évolution du projet</w:t>
      </w:r>
      <w:bookmarkEnd w:id="7"/>
    </w:p>
    <w:p w14:paraId="1B3A10D4" w14:textId="03796352" w:rsidR="00BE103E" w:rsidRDefault="00461B06" w:rsidP="00D51EC7">
      <w:pPr>
        <w:pStyle w:val="Corpsdetexte"/>
        <w:jc w:val="both"/>
      </w:pPr>
      <w:r>
        <w:t>Le projet n’aura plus aucun sui</w:t>
      </w:r>
      <w:r w:rsidR="00C0094F">
        <w:t xml:space="preserve">vi passé la date de soutenance. Il ne sera plus mis </w:t>
      </w:r>
      <w:r w:rsidR="00BC4B83">
        <w:t>à</w:t>
      </w:r>
      <w:r w:rsidR="00C0094F">
        <w:t xml:space="preserve"> jours ni même modifié.</w:t>
      </w:r>
      <w:r w:rsidR="00781997">
        <w:t xml:space="preserve"> Cependant ou pourra retrouver l’intégralité du code source sur une page </w:t>
      </w:r>
      <w:r w:rsidR="003A07C3">
        <w:t>GitHub</w:t>
      </w:r>
      <w:r w:rsidR="00781997">
        <w:t xml:space="preserve"> dédiée.</w:t>
      </w:r>
    </w:p>
    <w:p w14:paraId="49C46F99" w14:textId="77777777" w:rsidR="00662ECE" w:rsidRPr="00BE103E" w:rsidRDefault="00662ECE" w:rsidP="00D51EC7">
      <w:pPr>
        <w:pStyle w:val="Corpsdetexte"/>
        <w:jc w:val="both"/>
      </w:pPr>
    </w:p>
    <w:p w14:paraId="0F60727E" w14:textId="7709BDF6" w:rsidR="00BE103E" w:rsidRPr="002E523A" w:rsidRDefault="002E523A" w:rsidP="002E523A">
      <w:pPr>
        <w:pStyle w:val="Corpsdetexte"/>
        <w:ind w:firstLine="0"/>
        <w:rPr>
          <w:i/>
        </w:rPr>
      </w:pPr>
      <w:r>
        <w:rPr>
          <w:i/>
        </w:rPr>
        <w:t xml:space="preserve">Attention ce cahier des charges a été rédigé sans aucune concertation avec l’encadrant </w:t>
      </w:r>
      <w:r w:rsidR="004B030A">
        <w:rPr>
          <w:i/>
        </w:rPr>
        <w:t>en nous basant sur l’analyse de la description du sujet présente sur le site de l’UE</w:t>
      </w:r>
      <w:bookmarkStart w:id="8" w:name="_GoBack"/>
      <w:bookmarkEnd w:id="8"/>
      <w:r>
        <w:rPr>
          <w:i/>
        </w:rPr>
        <w:t>, il est possible que certains points soit incorrect et donc à revoir.</w:t>
      </w:r>
    </w:p>
    <w:p w14:paraId="5657E8B9" w14:textId="4C35997B" w:rsidR="00AD07F0" w:rsidRDefault="00AD07F0" w:rsidP="00AD07F0">
      <w:pPr>
        <w:pStyle w:val="Titre1"/>
        <w:tabs>
          <w:tab w:val="left" w:pos="0"/>
        </w:tabs>
        <w:spacing w:before="0" w:after="170"/>
        <w:jc w:val="both"/>
      </w:pPr>
      <w:bookmarkStart w:id="9" w:name="_Toc30524998"/>
      <w:r>
        <w:lastRenderedPageBreak/>
        <w:t>Plan de développement</w:t>
      </w:r>
      <w:bookmarkEnd w:id="9"/>
    </w:p>
    <w:p w14:paraId="4FD17963" w14:textId="575E9F6C" w:rsidR="009369F6" w:rsidRDefault="00F36007" w:rsidP="009369F6">
      <w:pPr>
        <w:pStyle w:val="Corpsdetexte"/>
      </w:pPr>
      <w:r>
        <w:t>Le plan développement a déjà été mentionné dans le cahier des charges dans la partie qui concerne les objectifs du projet.</w:t>
      </w:r>
      <w:r w:rsidR="00614036">
        <w:t xml:space="preserve"> Il se</w:t>
      </w:r>
      <w:r w:rsidR="00324CA0">
        <w:t xml:space="preserve"> découpe en 2 parties distinctes. La première consiste en l’étude </w:t>
      </w:r>
      <w:r w:rsidR="00AB57E1">
        <w:t xml:space="preserve">en détail </w:t>
      </w:r>
      <w:r w:rsidR="00324CA0">
        <w:t xml:space="preserve">de la transmission vidéo sur </w:t>
      </w:r>
      <w:r w:rsidR="00AB57E1">
        <w:t>HTTP</w:t>
      </w:r>
      <w:r w:rsidR="00324CA0">
        <w:t xml:space="preserve"> avec DASH</w:t>
      </w:r>
      <w:r w:rsidR="004669AC">
        <w:t xml:space="preserve"> ainsi que l’étude </w:t>
      </w:r>
      <w:r w:rsidR="002D403F">
        <w:t xml:space="preserve">des </w:t>
      </w:r>
      <w:r w:rsidR="0031775A">
        <w:t xml:space="preserve">différents </w:t>
      </w:r>
      <w:r w:rsidR="002D403F">
        <w:t>codecs</w:t>
      </w:r>
      <w:r w:rsidR="004669AC">
        <w:t xml:space="preserve"> (implémentation logicielle </w:t>
      </w:r>
      <w:r w:rsidR="00F73FB6">
        <w:t xml:space="preserve">ou matérielle </w:t>
      </w:r>
      <w:r w:rsidR="004669AC">
        <w:t>qui met en place une norme</w:t>
      </w:r>
      <w:r w:rsidR="00F73FB6">
        <w:t xml:space="preserve"> par exemple </w:t>
      </w:r>
      <w:proofErr w:type="spellStart"/>
      <w:r w:rsidR="00F73FB6">
        <w:t>HEVC</w:t>
      </w:r>
      <w:proofErr w:type="spellEnd"/>
      <w:r w:rsidR="004669AC">
        <w:t>)</w:t>
      </w:r>
      <w:r w:rsidR="002D403F">
        <w:t xml:space="preserve"> qui supportent l’encodage différencié des régions d’</w:t>
      </w:r>
      <w:r w:rsidR="00E56C1F">
        <w:t>intérêt</w:t>
      </w:r>
      <w:r w:rsidR="006403E5">
        <w:t>.</w:t>
      </w:r>
      <w:r w:rsidR="004A23AE">
        <w:t xml:space="preserve"> La seconde partie sera dédiée à la conception et à</w:t>
      </w:r>
      <w:r w:rsidR="009369F6">
        <w:t xml:space="preserve"> la mise en place d’un système de codage et décodage adaptatif au niveau spatial.</w:t>
      </w:r>
      <w:r w:rsidR="00943F54">
        <w:t xml:space="preserve"> Ce système devra être démontrable sur un casque VR ou via une émulation sur un écran standard d’ordinateur.</w:t>
      </w:r>
      <w:r w:rsidR="00E3033C">
        <w:t xml:space="preserve"> Nous devrons dans cette seconde partie montrer l’impact d’un tel système sur le réseau</w:t>
      </w:r>
      <w:r w:rsidR="007E151F">
        <w:t xml:space="preserve"> internet.</w:t>
      </w:r>
    </w:p>
    <w:p w14:paraId="30D1BD34" w14:textId="77777777" w:rsidR="003C373F" w:rsidRDefault="003C373F" w:rsidP="003C373F">
      <w:pPr>
        <w:pStyle w:val="Corpsdetexte"/>
        <w:ind w:firstLine="0"/>
      </w:pPr>
    </w:p>
    <w:p w14:paraId="2D4F0944" w14:textId="54355B67" w:rsidR="003C373F" w:rsidRDefault="000D5057" w:rsidP="003C373F">
      <w:pPr>
        <w:pStyle w:val="Corpsdetexte"/>
        <w:keepNext/>
        <w:ind w:firstLine="0"/>
      </w:pPr>
      <w:r>
        <w:pict w14:anchorId="088E2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102.1pt" o:bordertopcolor="this" o:borderleftcolor="this" o:borderbottomcolor="this" o:borderrightcolor="this">
            <v:imagedata r:id="rId8" o:title="Gantt_PRES" cropbottom="6640f"/>
            <w10:bordertop type="single" width="4"/>
            <w10:borderleft type="single" width="4"/>
            <w10:borderbottom type="single" width="4"/>
            <w10:borderright type="single" width="4"/>
          </v:shape>
        </w:pict>
      </w:r>
    </w:p>
    <w:p w14:paraId="2DF0AA5E" w14:textId="29E1D6A8" w:rsidR="003C373F" w:rsidRDefault="003C373F" w:rsidP="003C373F">
      <w:pPr>
        <w:pStyle w:val="Lgende"/>
      </w:pPr>
      <w:r>
        <w:t xml:space="preserve">Figure </w:t>
      </w:r>
      <w:r w:rsidR="001C1880">
        <w:rPr>
          <w:noProof/>
        </w:rPr>
        <w:fldChar w:fldCharType="begin"/>
      </w:r>
      <w:r w:rsidR="001C1880">
        <w:rPr>
          <w:noProof/>
        </w:rPr>
        <w:instrText xml:space="preserve"> SEQ Figure \* ARABIC </w:instrText>
      </w:r>
      <w:r w:rsidR="001C1880">
        <w:rPr>
          <w:noProof/>
        </w:rPr>
        <w:fldChar w:fldCharType="separate"/>
      </w:r>
      <w:r w:rsidR="00D71886">
        <w:rPr>
          <w:noProof/>
        </w:rPr>
        <w:t>1</w:t>
      </w:r>
      <w:r w:rsidR="001C1880">
        <w:rPr>
          <w:noProof/>
        </w:rPr>
        <w:fldChar w:fldCharType="end"/>
      </w:r>
      <w:r>
        <w:t xml:space="preserve"> Diagramme de Gantt de l'évolution du projet</w:t>
      </w:r>
    </w:p>
    <w:p w14:paraId="1E006752" w14:textId="77777777" w:rsidR="004F4FD7" w:rsidRDefault="004F4FD7" w:rsidP="003412B0">
      <w:pPr>
        <w:pStyle w:val="Corpsdetexte"/>
        <w:ind w:firstLine="0"/>
        <w:rPr>
          <w:b/>
          <w:color w:val="FF0000"/>
        </w:rPr>
      </w:pPr>
    </w:p>
    <w:p w14:paraId="227EB08E" w14:textId="7962859A" w:rsidR="003412B0" w:rsidRPr="003412B0" w:rsidRDefault="003412B0" w:rsidP="003412B0">
      <w:pPr>
        <w:pStyle w:val="Corpsdetexte"/>
        <w:ind w:firstLine="0"/>
        <w:rPr>
          <w:i/>
        </w:rPr>
      </w:pPr>
      <w:r>
        <w:rPr>
          <w:i/>
        </w:rPr>
        <w:t>Attention ce plan de développement a aussi été détaillé sans aucun retour de l’encadrant, Nous nous sommes basés sur la description du projet qui est présente sur le site de l’UE. Il se peut qu’</w:t>
      </w:r>
      <w:r w:rsidR="00AD1B52">
        <w:rPr>
          <w:i/>
        </w:rPr>
        <w:t>il soit in</w:t>
      </w:r>
      <w:r>
        <w:rPr>
          <w:i/>
        </w:rPr>
        <w:t>co</w:t>
      </w:r>
      <w:r w:rsidR="00AD1B52">
        <w:rPr>
          <w:i/>
        </w:rPr>
        <w:t>r</w:t>
      </w:r>
      <w:r>
        <w:rPr>
          <w:i/>
        </w:rPr>
        <w:t>rect.</w:t>
      </w:r>
    </w:p>
    <w:p w14:paraId="2B4E3B24" w14:textId="46034AA4" w:rsidR="00B774D3" w:rsidRDefault="00B774D3" w:rsidP="00B774D3">
      <w:pPr>
        <w:pStyle w:val="Titre1"/>
        <w:tabs>
          <w:tab w:val="left" w:pos="0"/>
        </w:tabs>
        <w:spacing w:before="0" w:after="170"/>
        <w:jc w:val="both"/>
      </w:pPr>
      <w:bookmarkStart w:id="10" w:name="_Toc30524999"/>
      <w:r>
        <w:t>Bi</w:t>
      </w:r>
      <w:r w:rsidR="00C537B1">
        <w:t>b</w:t>
      </w:r>
      <w:r>
        <w:t>liographie</w:t>
      </w:r>
      <w:bookmarkEnd w:id="10"/>
    </w:p>
    <w:p w14:paraId="0FF3BDCD" w14:textId="5AED7E10" w:rsidR="00E61568" w:rsidRDefault="00E61568" w:rsidP="00E61568">
      <w:pPr>
        <w:pStyle w:val="Bibliographie1"/>
        <w:rPr>
          <w:rFonts w:ascii="Cambria" w:hAnsi="Cambria" w:cs="Cambria"/>
        </w:rPr>
      </w:pPr>
      <w:r w:rsidRPr="00E61568">
        <w:rPr>
          <w:rFonts w:ascii="Cambria" w:hAnsi="Cambria" w:cs="Cambria"/>
        </w:rPr>
        <w:t>[1]</w:t>
      </w:r>
      <w:r w:rsidRPr="00E61568">
        <w:rPr>
          <w:rFonts w:ascii="Cambria" w:hAnsi="Cambria" w:cs="Cambria"/>
        </w:rPr>
        <w:tab/>
        <w:t>Tarek El-</w:t>
      </w:r>
      <w:proofErr w:type="spellStart"/>
      <w:r w:rsidRPr="00E61568">
        <w:rPr>
          <w:rFonts w:ascii="Cambria" w:hAnsi="Cambria" w:cs="Cambria"/>
        </w:rPr>
        <w:t>Ganainy</w:t>
      </w:r>
      <w:proofErr w:type="spellEnd"/>
      <w:r w:rsidRPr="00E61568">
        <w:rPr>
          <w:rFonts w:ascii="Cambria" w:hAnsi="Cambria" w:cs="Cambria"/>
        </w:rPr>
        <w:t xml:space="preserve"> and Mohamed </w:t>
      </w:r>
      <w:proofErr w:type="spellStart"/>
      <w:r w:rsidRPr="00E61568">
        <w:rPr>
          <w:rFonts w:ascii="Cambria" w:hAnsi="Cambria" w:cs="Cambria"/>
        </w:rPr>
        <w:t>Hefeeda</w:t>
      </w:r>
      <w:proofErr w:type="spellEnd"/>
      <w:r w:rsidRPr="00E61568">
        <w:rPr>
          <w:rFonts w:ascii="Cambria" w:hAnsi="Cambria" w:cs="Cambria"/>
        </w:rPr>
        <w:t xml:space="preserve">. 2016. Streaming Virtual Reality Content. </w:t>
      </w:r>
      <w:proofErr w:type="spellStart"/>
      <w:proofErr w:type="gramStart"/>
      <w:r w:rsidRPr="00E61568">
        <w:rPr>
          <w:rFonts w:ascii="Cambria" w:hAnsi="Cambria" w:cs="Cambria"/>
          <w:i/>
        </w:rPr>
        <w:t>arXiv:</w:t>
      </w:r>
      <w:proofErr w:type="gramEnd"/>
      <w:r w:rsidRPr="00E61568">
        <w:rPr>
          <w:rFonts w:ascii="Cambria" w:hAnsi="Cambria" w:cs="Cambria"/>
          <w:i/>
        </w:rPr>
        <w:t>1612.08350</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w:t>
      </w:r>
    </w:p>
    <w:p w14:paraId="63B8B4E0" w14:textId="77777777" w:rsidR="00E61568" w:rsidRPr="00E61568" w:rsidRDefault="00E61568" w:rsidP="00E61568">
      <w:pPr>
        <w:pStyle w:val="Bibliographie1"/>
        <w:rPr>
          <w:rFonts w:ascii="Cambria" w:hAnsi="Cambria" w:cs="Cambria"/>
        </w:rPr>
      </w:pPr>
    </w:p>
    <w:p w14:paraId="14C51D7E" w14:textId="77777777" w:rsidR="00E61568" w:rsidRDefault="00E61568" w:rsidP="00E61568">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w:t>
      </w:r>
      <w:proofErr w:type="spellStart"/>
      <w:r w:rsidRPr="00E61568">
        <w:rPr>
          <w:rFonts w:ascii="Cambria" w:hAnsi="Cambria" w:cs="Cambria"/>
        </w:rPr>
        <w:t>Grois</w:t>
      </w:r>
      <w:proofErr w:type="spellEnd"/>
      <w:r w:rsidRPr="00E61568">
        <w:rPr>
          <w:rFonts w:ascii="Cambria" w:hAnsi="Cambria" w:cs="Cambria"/>
        </w:rPr>
        <w:t xml:space="preserve"> and </w:t>
      </w:r>
      <w:proofErr w:type="spellStart"/>
      <w:r w:rsidRPr="00E61568">
        <w:rPr>
          <w:rFonts w:ascii="Cambria" w:hAnsi="Cambria" w:cs="Cambria"/>
        </w:rPr>
        <w:t>Ofer</w:t>
      </w:r>
      <w:proofErr w:type="spellEnd"/>
      <w:r w:rsidRPr="00E61568">
        <w:rPr>
          <w:rFonts w:ascii="Cambria" w:hAnsi="Cambria" w:cs="Cambria"/>
        </w:rPr>
        <w:t xml:space="preserve"> </w:t>
      </w:r>
      <w:proofErr w:type="spellStart"/>
      <w:r w:rsidRPr="00E61568">
        <w:rPr>
          <w:rFonts w:ascii="Cambria" w:hAnsi="Cambria" w:cs="Cambria"/>
        </w:rPr>
        <w:t>Hadar</w:t>
      </w:r>
      <w:proofErr w:type="spellEnd"/>
      <w:r w:rsidRPr="00E61568">
        <w:rPr>
          <w:rFonts w:ascii="Cambria" w:hAnsi="Cambria" w:cs="Cambria"/>
        </w:rPr>
        <w:t xml:space="preserve">. 2011. </w:t>
      </w:r>
      <w:proofErr w:type="spellStart"/>
      <w:r w:rsidRPr="00E61568">
        <w:rPr>
          <w:rFonts w:ascii="Cambria" w:hAnsi="Cambria" w:cs="Cambria"/>
        </w:rPr>
        <w:t>Recent</w:t>
      </w:r>
      <w:proofErr w:type="spellEnd"/>
      <w:r w:rsidRPr="00E61568">
        <w:rPr>
          <w:rFonts w:ascii="Cambria" w:hAnsi="Cambria" w:cs="Cambria"/>
        </w:rPr>
        <w:t xml:space="preserve"> </w:t>
      </w:r>
      <w:proofErr w:type="spellStart"/>
      <w:r w:rsidRPr="00E61568">
        <w:rPr>
          <w:rFonts w:ascii="Cambria" w:hAnsi="Cambria" w:cs="Cambria"/>
        </w:rPr>
        <w:t>Advances</w:t>
      </w:r>
      <w:proofErr w:type="spellEnd"/>
      <w:r w:rsidRPr="00E61568">
        <w:rPr>
          <w:rFonts w:ascii="Cambria" w:hAnsi="Cambria" w:cs="Cambria"/>
        </w:rPr>
        <w:t xml:space="preserve"> in </w:t>
      </w:r>
      <w:proofErr w:type="spellStart"/>
      <w:r w:rsidRPr="00E61568">
        <w:rPr>
          <w:rFonts w:ascii="Cambria" w:hAnsi="Cambria" w:cs="Cambria"/>
        </w:rPr>
        <w:t>Region</w:t>
      </w:r>
      <w:proofErr w:type="spellEnd"/>
      <w:r w:rsidRPr="00E61568">
        <w:rPr>
          <w:rFonts w:ascii="Cambria" w:hAnsi="Cambria" w:cs="Cambria"/>
        </w:rPr>
        <w:t>-of-</w:t>
      </w:r>
      <w:proofErr w:type="spellStart"/>
      <w:r w:rsidRPr="00E61568">
        <w:rPr>
          <w:rFonts w:ascii="Cambria" w:hAnsi="Cambria" w:cs="Cambria"/>
        </w:rPr>
        <w:t>interest</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Coding</w:t>
      </w:r>
      <w:proofErr w:type="spellEnd"/>
      <w:r w:rsidRPr="00E61568">
        <w:rPr>
          <w:rFonts w:ascii="Cambria" w:hAnsi="Cambria" w:cs="Cambria"/>
        </w:rPr>
        <w:t xml:space="preserve">. In </w:t>
      </w:r>
      <w:proofErr w:type="spellStart"/>
      <w:r w:rsidRPr="00E61568">
        <w:rPr>
          <w:rFonts w:ascii="Cambria" w:hAnsi="Cambria" w:cs="Cambria"/>
          <w:i/>
        </w:rPr>
        <w:t>Recent</w:t>
      </w:r>
      <w:proofErr w:type="spellEnd"/>
      <w:r w:rsidRPr="00E61568">
        <w:rPr>
          <w:rFonts w:ascii="Cambria" w:hAnsi="Cambria" w:cs="Cambria"/>
          <w:i/>
        </w:rPr>
        <w:t xml:space="preserve"> </w:t>
      </w:r>
      <w:proofErr w:type="spellStart"/>
      <w:r w:rsidRPr="00E61568">
        <w:rPr>
          <w:rFonts w:ascii="Cambria" w:hAnsi="Cambria" w:cs="Cambria"/>
          <w:i/>
        </w:rPr>
        <w:t>Advances</w:t>
      </w:r>
      <w:proofErr w:type="spellEnd"/>
      <w:r w:rsidRPr="00E61568">
        <w:rPr>
          <w:rFonts w:ascii="Cambria" w:hAnsi="Cambria" w:cs="Cambria"/>
          <w:i/>
        </w:rPr>
        <w:t xml:space="preserve"> on </w:t>
      </w:r>
      <w:proofErr w:type="spellStart"/>
      <w:r w:rsidRPr="00E61568">
        <w:rPr>
          <w:rFonts w:ascii="Cambria" w:hAnsi="Cambria" w:cs="Cambria"/>
          <w:i/>
        </w:rPr>
        <w:t>Video</w:t>
      </w:r>
      <w:proofErr w:type="spellEnd"/>
      <w:r w:rsidRPr="00E61568">
        <w:rPr>
          <w:rFonts w:ascii="Cambria" w:hAnsi="Cambria" w:cs="Cambria"/>
          <w:i/>
        </w:rPr>
        <w:t xml:space="preserve"> </w:t>
      </w:r>
      <w:proofErr w:type="spellStart"/>
      <w:r w:rsidRPr="00E61568">
        <w:rPr>
          <w:rFonts w:ascii="Cambria" w:hAnsi="Cambria" w:cs="Cambria"/>
          <w:i/>
        </w:rPr>
        <w:t>Coding</w:t>
      </w:r>
      <w:proofErr w:type="spellEnd"/>
      <w:r w:rsidRPr="00E61568">
        <w:rPr>
          <w:rFonts w:ascii="Cambria" w:hAnsi="Cambria" w:cs="Cambria"/>
        </w:rPr>
        <w:t xml:space="preserve">. </w:t>
      </w:r>
      <w:proofErr w:type="spellStart"/>
      <w:r w:rsidRPr="00E61568">
        <w:rPr>
          <w:rFonts w:ascii="Cambria" w:hAnsi="Cambria" w:cs="Cambria"/>
        </w:rPr>
        <w:t>DOI:https</w:t>
      </w:r>
      <w:proofErr w:type="spellEnd"/>
      <w:r w:rsidRPr="00E61568">
        <w:rPr>
          <w:rFonts w:ascii="Cambria" w:hAnsi="Cambria" w:cs="Cambria"/>
        </w:rPr>
        <w:t>://doi.org/10.5772/17789</w:t>
      </w:r>
    </w:p>
    <w:p w14:paraId="02F09CB6" w14:textId="77777777" w:rsidR="00E61568" w:rsidRPr="00E61568" w:rsidRDefault="00E61568" w:rsidP="00E61568">
      <w:pPr>
        <w:pStyle w:val="Bibliographie1"/>
        <w:rPr>
          <w:rFonts w:ascii="Cambria" w:hAnsi="Cambria" w:cs="Cambria"/>
        </w:rPr>
      </w:pPr>
    </w:p>
    <w:p w14:paraId="69093134" w14:textId="4998B8A6" w:rsidR="00E61568" w:rsidRDefault="00E61568" w:rsidP="00E61568">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w:t>
      </w:r>
      <w:proofErr w:type="spellStart"/>
      <w:r w:rsidRPr="00E61568">
        <w:rPr>
          <w:rFonts w:ascii="Cambria" w:hAnsi="Cambria" w:cs="Cambria"/>
        </w:rPr>
        <w:t>Hosseini</w:t>
      </w:r>
      <w:proofErr w:type="spellEnd"/>
      <w:r w:rsidRPr="00E61568">
        <w:rPr>
          <w:rFonts w:ascii="Cambria" w:hAnsi="Cambria" w:cs="Cambria"/>
        </w:rPr>
        <w:t xml:space="preserve"> and </w:t>
      </w:r>
      <w:proofErr w:type="spellStart"/>
      <w:r w:rsidRPr="00E61568">
        <w:rPr>
          <w:rFonts w:ascii="Cambria" w:hAnsi="Cambria" w:cs="Cambria"/>
        </w:rPr>
        <w:t>Viswanathan</w:t>
      </w:r>
      <w:proofErr w:type="spellEnd"/>
      <w:r w:rsidRPr="00E61568">
        <w:rPr>
          <w:rFonts w:ascii="Cambria" w:hAnsi="Cambria" w:cs="Cambria"/>
        </w:rPr>
        <w:t xml:space="preserve"> </w:t>
      </w:r>
      <w:proofErr w:type="spellStart"/>
      <w:r w:rsidRPr="00E61568">
        <w:rPr>
          <w:rFonts w:ascii="Cambria" w:hAnsi="Cambria" w:cs="Cambria"/>
        </w:rPr>
        <w:t>Swaminathan</w:t>
      </w:r>
      <w:proofErr w:type="spellEnd"/>
      <w:r w:rsidRPr="00E61568">
        <w:rPr>
          <w:rFonts w:ascii="Cambria" w:hAnsi="Cambria" w:cs="Cambria"/>
        </w:rPr>
        <w:t xml:space="preserve">. 2016. Adaptive 360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Divide</w:t>
      </w:r>
      <w:proofErr w:type="spellEnd"/>
      <w:r w:rsidRPr="00E61568">
        <w:rPr>
          <w:rFonts w:ascii="Cambria" w:hAnsi="Cambria" w:cs="Cambria"/>
        </w:rPr>
        <w:t xml:space="preserve"> and </w:t>
      </w:r>
      <w:proofErr w:type="spellStart"/>
      <w:r w:rsidRPr="00E61568">
        <w:rPr>
          <w:rFonts w:ascii="Cambria" w:hAnsi="Cambria" w:cs="Cambria"/>
        </w:rPr>
        <w:t>Conquer</w:t>
      </w:r>
      <w:proofErr w:type="spellEnd"/>
      <w:r w:rsidRPr="00E61568">
        <w:rPr>
          <w:rFonts w:ascii="Cambria" w:hAnsi="Cambria" w:cs="Cambria"/>
        </w:rPr>
        <w:t>! (</w:t>
      </w:r>
      <w:proofErr w:type="spellStart"/>
      <w:r w:rsidRPr="00E61568">
        <w:rPr>
          <w:rFonts w:ascii="Cambria" w:hAnsi="Cambria" w:cs="Cambria"/>
        </w:rPr>
        <w:t>September</w:t>
      </w:r>
      <w:proofErr w:type="spellEnd"/>
      <w:r w:rsidRPr="00E61568">
        <w:rPr>
          <w:rFonts w:ascii="Cambria" w:hAnsi="Cambria" w:cs="Cambria"/>
        </w:rPr>
        <w:t xml:space="preserve"> 2016).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9" w:history="1">
        <w:r w:rsidRPr="00AA3807">
          <w:rPr>
            <w:rStyle w:val="Lienhypertexte"/>
            <w:rFonts w:ascii="Cambria" w:hAnsi="Cambria" w:cs="Cambria"/>
          </w:rPr>
          <w:t>https://arxiv-org.accesdistant.sorbonne-universite.fr/abs/1609.08729v5</w:t>
        </w:r>
      </w:hyperlink>
    </w:p>
    <w:p w14:paraId="2049EFD1" w14:textId="77777777" w:rsidR="00E61568" w:rsidRPr="00E61568" w:rsidRDefault="00E61568" w:rsidP="00E61568">
      <w:pPr>
        <w:pStyle w:val="Bibliographie1"/>
        <w:rPr>
          <w:rFonts w:ascii="Cambria" w:hAnsi="Cambria" w:cs="Cambria"/>
        </w:rPr>
      </w:pPr>
    </w:p>
    <w:p w14:paraId="20B18E34" w14:textId="77777777" w:rsidR="00E61568" w:rsidRDefault="00E61568" w:rsidP="00E61568">
      <w:pPr>
        <w:pStyle w:val="Bibliographie1"/>
        <w:rPr>
          <w:rFonts w:ascii="Cambria" w:hAnsi="Cambria" w:cs="Cambria"/>
        </w:rPr>
      </w:pPr>
      <w:r w:rsidRPr="00E61568">
        <w:rPr>
          <w:rFonts w:ascii="Cambria" w:hAnsi="Cambria" w:cs="Cambria"/>
        </w:rPr>
        <w:t>[4]</w:t>
      </w:r>
      <w:r w:rsidRPr="00E61568">
        <w:rPr>
          <w:rFonts w:ascii="Cambria" w:hAnsi="Cambria" w:cs="Cambria"/>
        </w:rPr>
        <w:tab/>
      </w:r>
      <w:proofErr w:type="spellStart"/>
      <w:r w:rsidRPr="00E61568">
        <w:rPr>
          <w:rFonts w:ascii="Cambria" w:hAnsi="Cambria" w:cs="Cambria"/>
        </w:rPr>
        <w:t>JongBeom</w:t>
      </w:r>
      <w:proofErr w:type="spellEnd"/>
      <w:r w:rsidRPr="00E61568">
        <w:rPr>
          <w:rFonts w:ascii="Cambria" w:hAnsi="Cambria" w:cs="Cambria"/>
        </w:rPr>
        <w:t xml:space="preserve"> </w:t>
      </w:r>
      <w:proofErr w:type="spellStart"/>
      <w:r w:rsidRPr="00E61568">
        <w:rPr>
          <w:rFonts w:ascii="Cambria" w:hAnsi="Cambria" w:cs="Cambria"/>
        </w:rPr>
        <w:t>Jeong</w:t>
      </w:r>
      <w:proofErr w:type="spellEnd"/>
      <w:r w:rsidRPr="00E61568">
        <w:rPr>
          <w:rFonts w:ascii="Cambria" w:hAnsi="Cambria" w:cs="Cambria"/>
        </w:rPr>
        <w:t xml:space="preserve">, </w:t>
      </w:r>
      <w:proofErr w:type="spellStart"/>
      <w:r w:rsidRPr="00E61568">
        <w:rPr>
          <w:rFonts w:ascii="Cambria" w:hAnsi="Cambria" w:cs="Cambria"/>
        </w:rPr>
        <w:t>Dongmin</w:t>
      </w:r>
      <w:proofErr w:type="spellEnd"/>
      <w:r w:rsidRPr="00E61568">
        <w:rPr>
          <w:rFonts w:ascii="Cambria" w:hAnsi="Cambria" w:cs="Cambria"/>
        </w:rPr>
        <w:t xml:space="preserve"> </w:t>
      </w:r>
      <w:proofErr w:type="spellStart"/>
      <w:r w:rsidRPr="00E61568">
        <w:rPr>
          <w:rFonts w:ascii="Cambria" w:hAnsi="Cambria" w:cs="Cambria"/>
        </w:rPr>
        <w:t>Jang</w:t>
      </w:r>
      <w:proofErr w:type="spellEnd"/>
      <w:r w:rsidRPr="00E61568">
        <w:rPr>
          <w:rFonts w:ascii="Cambria" w:hAnsi="Cambria" w:cs="Cambria"/>
        </w:rPr>
        <w:t xml:space="preserve">, </w:t>
      </w:r>
      <w:proofErr w:type="spellStart"/>
      <w:r w:rsidRPr="00E61568">
        <w:rPr>
          <w:rFonts w:ascii="Cambria" w:hAnsi="Cambria" w:cs="Cambria"/>
        </w:rPr>
        <w:t>Jangwoo</w:t>
      </w:r>
      <w:proofErr w:type="spellEnd"/>
      <w:r w:rsidRPr="00E61568">
        <w:rPr>
          <w:rFonts w:ascii="Cambria" w:hAnsi="Cambria" w:cs="Cambria"/>
        </w:rPr>
        <w:t xml:space="preserve"> Son, and </w:t>
      </w:r>
      <w:proofErr w:type="spellStart"/>
      <w:r w:rsidRPr="00E61568">
        <w:rPr>
          <w:rFonts w:ascii="Cambria" w:hAnsi="Cambria" w:cs="Cambria"/>
        </w:rPr>
        <w:t>Eun-Seok</w:t>
      </w:r>
      <w:proofErr w:type="spellEnd"/>
      <w:r w:rsidRPr="00E61568">
        <w:rPr>
          <w:rFonts w:ascii="Cambria" w:hAnsi="Cambria" w:cs="Cambria"/>
        </w:rPr>
        <w:t xml:space="preserve"> </w:t>
      </w:r>
      <w:proofErr w:type="spellStart"/>
      <w:r w:rsidRPr="00E61568">
        <w:rPr>
          <w:rFonts w:ascii="Cambria" w:hAnsi="Cambria" w:cs="Cambria"/>
        </w:rPr>
        <w:t>Ryu</w:t>
      </w:r>
      <w:proofErr w:type="spellEnd"/>
      <w:r w:rsidRPr="00E61568">
        <w:rPr>
          <w:rFonts w:ascii="Cambria" w:hAnsi="Cambria" w:cs="Cambria"/>
        </w:rPr>
        <w:t xml:space="preserve">. 2018. </w:t>
      </w:r>
      <w:proofErr w:type="spellStart"/>
      <w:r w:rsidRPr="00E61568">
        <w:rPr>
          <w:rFonts w:ascii="Cambria" w:hAnsi="Cambria" w:cs="Cambria"/>
        </w:rPr>
        <w:t>3DoF</w:t>
      </w:r>
      <w:proofErr w:type="spellEnd"/>
      <w:r w:rsidRPr="00E61568">
        <w:rPr>
          <w:rFonts w:ascii="Cambria" w:hAnsi="Cambria" w:cs="Cambria"/>
        </w:rPr>
        <w:t xml:space="preserve">+ 360 </w:t>
      </w:r>
      <w:proofErr w:type="spellStart"/>
      <w:r w:rsidRPr="00E61568">
        <w:rPr>
          <w:rFonts w:ascii="Cambria" w:hAnsi="Cambria" w:cs="Cambria"/>
        </w:rPr>
        <w:t>Video</w:t>
      </w:r>
      <w:proofErr w:type="spellEnd"/>
      <w:r w:rsidRPr="00E61568">
        <w:rPr>
          <w:rFonts w:ascii="Cambria" w:hAnsi="Cambria" w:cs="Cambria"/>
        </w:rPr>
        <w:t xml:space="preserve"> Location-</w:t>
      </w:r>
      <w:proofErr w:type="spellStart"/>
      <w:r w:rsidRPr="00E61568">
        <w:rPr>
          <w:rFonts w:ascii="Cambria" w:hAnsi="Cambria" w:cs="Cambria"/>
        </w:rPr>
        <w:t>Based</w:t>
      </w:r>
      <w:proofErr w:type="spellEnd"/>
      <w:r w:rsidRPr="00E61568">
        <w:rPr>
          <w:rFonts w:ascii="Cambria" w:hAnsi="Cambria" w:cs="Cambria"/>
        </w:rPr>
        <w:t xml:space="preserve"> </w:t>
      </w:r>
      <w:proofErr w:type="spellStart"/>
      <w:r w:rsidRPr="00E61568">
        <w:rPr>
          <w:rFonts w:ascii="Cambria" w:hAnsi="Cambria" w:cs="Cambria"/>
        </w:rPr>
        <w:t>Asymmetric</w:t>
      </w:r>
      <w:proofErr w:type="spellEnd"/>
      <w:r w:rsidRPr="00E61568">
        <w:rPr>
          <w:rFonts w:ascii="Cambria" w:hAnsi="Cambria" w:cs="Cambria"/>
        </w:rPr>
        <w:t xml:space="preserve"> Down-</w:t>
      </w:r>
      <w:proofErr w:type="spellStart"/>
      <w:r w:rsidRPr="00E61568">
        <w:rPr>
          <w:rFonts w:ascii="Cambria" w:hAnsi="Cambria" w:cs="Cambria"/>
        </w:rPr>
        <w:t>Sampling</w:t>
      </w:r>
      <w:proofErr w:type="spellEnd"/>
      <w:r w:rsidRPr="00E61568">
        <w:rPr>
          <w:rFonts w:ascii="Cambria" w:hAnsi="Cambria" w:cs="Cambria"/>
        </w:rPr>
        <w:t xml:space="preserve"> for </w:t>
      </w:r>
      <w:proofErr w:type="spellStart"/>
      <w:r w:rsidRPr="00E61568">
        <w:rPr>
          <w:rFonts w:ascii="Cambria" w:hAnsi="Cambria" w:cs="Cambria"/>
        </w:rPr>
        <w:t>View</w:t>
      </w:r>
      <w:proofErr w:type="spellEnd"/>
      <w:r w:rsidRPr="00E61568">
        <w:rPr>
          <w:rFonts w:ascii="Cambria" w:hAnsi="Cambria" w:cs="Cambria"/>
        </w:rPr>
        <w:t xml:space="preserve"> </w:t>
      </w:r>
      <w:proofErr w:type="spellStart"/>
      <w:r w:rsidRPr="00E61568">
        <w:rPr>
          <w:rFonts w:ascii="Cambria" w:hAnsi="Cambria" w:cs="Cambria"/>
        </w:rPr>
        <w:t>Synthesis</w:t>
      </w:r>
      <w:proofErr w:type="spellEnd"/>
      <w:r w:rsidRPr="00E61568">
        <w:rPr>
          <w:rFonts w:ascii="Cambria" w:hAnsi="Cambria" w:cs="Cambria"/>
        </w:rPr>
        <w:t xml:space="preserve"> to Immersive VR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i/>
        </w:rPr>
        <w:t>Sensors</w:t>
      </w:r>
      <w:proofErr w:type="spellEnd"/>
      <w:r w:rsidRPr="00E61568">
        <w:rPr>
          <w:rFonts w:ascii="Cambria" w:hAnsi="Cambria" w:cs="Cambria"/>
        </w:rPr>
        <w:t xml:space="preserve"> 18, 9 (</w:t>
      </w:r>
      <w:proofErr w:type="spellStart"/>
      <w:r w:rsidRPr="00E61568">
        <w:rPr>
          <w:rFonts w:ascii="Cambria" w:hAnsi="Cambria" w:cs="Cambria"/>
        </w:rPr>
        <w:t>September</w:t>
      </w:r>
      <w:proofErr w:type="spellEnd"/>
      <w:r w:rsidRPr="00E61568">
        <w:rPr>
          <w:rFonts w:ascii="Cambria" w:hAnsi="Cambria" w:cs="Cambria"/>
        </w:rPr>
        <w:t xml:space="preserve"> 2018), 3148. </w:t>
      </w:r>
      <w:proofErr w:type="spellStart"/>
      <w:r w:rsidRPr="00E61568">
        <w:rPr>
          <w:rFonts w:ascii="Cambria" w:hAnsi="Cambria" w:cs="Cambria"/>
        </w:rPr>
        <w:t>DOI:https</w:t>
      </w:r>
      <w:proofErr w:type="spellEnd"/>
      <w:r w:rsidRPr="00E61568">
        <w:rPr>
          <w:rFonts w:ascii="Cambria" w:hAnsi="Cambria" w:cs="Cambria"/>
        </w:rPr>
        <w:t>://doi.org/10.3390/</w:t>
      </w:r>
      <w:proofErr w:type="spellStart"/>
      <w:r w:rsidRPr="00E61568">
        <w:rPr>
          <w:rFonts w:ascii="Cambria" w:hAnsi="Cambria" w:cs="Cambria"/>
        </w:rPr>
        <w:t>s18093148</w:t>
      </w:r>
      <w:proofErr w:type="spellEnd"/>
    </w:p>
    <w:p w14:paraId="757B8FD6" w14:textId="77777777" w:rsidR="00E61568" w:rsidRPr="00E61568" w:rsidRDefault="00E61568" w:rsidP="00E61568">
      <w:pPr>
        <w:pStyle w:val="Bibliographie1"/>
        <w:rPr>
          <w:rFonts w:ascii="Cambria" w:hAnsi="Cambria" w:cs="Cambria"/>
        </w:rPr>
      </w:pPr>
    </w:p>
    <w:p w14:paraId="56A93376" w14:textId="77777777" w:rsidR="00E61568" w:rsidRDefault="00E61568" w:rsidP="00E61568">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w:t>
      </w:r>
      <w:proofErr w:type="spellStart"/>
      <w:r w:rsidRPr="00E61568">
        <w:rPr>
          <w:rFonts w:ascii="Cambria" w:hAnsi="Cambria" w:cs="Cambria"/>
        </w:rPr>
        <w:t>Timmerer</w:t>
      </w:r>
      <w:proofErr w:type="spellEnd"/>
      <w:r w:rsidRPr="00E61568">
        <w:rPr>
          <w:rFonts w:ascii="Cambria" w:hAnsi="Cambria" w:cs="Cambria"/>
        </w:rPr>
        <w:t xml:space="preserve">. 2011. A </w:t>
      </w:r>
      <w:proofErr w:type="spellStart"/>
      <w:r w:rsidRPr="00E61568">
        <w:rPr>
          <w:rFonts w:ascii="Cambria" w:hAnsi="Cambria" w:cs="Cambria"/>
        </w:rPr>
        <w:t>VLC</w:t>
      </w:r>
      <w:proofErr w:type="spellEnd"/>
      <w:r w:rsidRPr="00E61568">
        <w:rPr>
          <w:rFonts w:ascii="Cambria" w:hAnsi="Cambria" w:cs="Cambria"/>
        </w:rPr>
        <w:t xml:space="preserve"> Media Player Plugin </w:t>
      </w:r>
      <w:proofErr w:type="spellStart"/>
      <w:r w:rsidRPr="00E61568">
        <w:rPr>
          <w:rFonts w:ascii="Cambria" w:hAnsi="Cambria" w:cs="Cambria"/>
        </w:rPr>
        <w:t>Enabling</w:t>
      </w:r>
      <w:proofErr w:type="spellEnd"/>
      <w:r w:rsidRPr="00E61568">
        <w:rPr>
          <w:rFonts w:ascii="Cambria" w:hAnsi="Cambria" w:cs="Cambria"/>
        </w:rPr>
        <w:t xml:space="preserve"> </w:t>
      </w:r>
      <w:proofErr w:type="spellStart"/>
      <w:r w:rsidRPr="00E61568">
        <w:rPr>
          <w:rFonts w:ascii="Cambria" w:hAnsi="Cambria" w:cs="Cambria"/>
        </w:rPr>
        <w:t>Dynamic</w:t>
      </w:r>
      <w:proofErr w:type="spellEnd"/>
      <w:r w:rsidRPr="00E61568">
        <w:rPr>
          <w:rFonts w:ascii="Cambria" w:hAnsi="Cambria" w:cs="Cambria"/>
        </w:rPr>
        <w:t xml:space="preserve"> Adaptive Streaming over HTTP.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19th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w:t>
      </w:r>
      <w:proofErr w:type="spellStart"/>
      <w:r w:rsidRPr="00E61568">
        <w:rPr>
          <w:rFonts w:ascii="Cambria" w:hAnsi="Cambria" w:cs="Cambria"/>
          <w:i/>
        </w:rPr>
        <w:t>Multimedia</w:t>
      </w:r>
      <w:proofErr w:type="spellEnd"/>
      <w:r w:rsidRPr="00E61568">
        <w:rPr>
          <w:rFonts w:ascii="Cambria" w:hAnsi="Cambria" w:cs="Cambria"/>
        </w:rPr>
        <w:t xml:space="preserve"> (MM ’11), 723–726. </w:t>
      </w:r>
      <w:proofErr w:type="spellStart"/>
      <w:r w:rsidRPr="00E61568">
        <w:rPr>
          <w:rFonts w:ascii="Cambria" w:hAnsi="Cambria" w:cs="Cambria"/>
        </w:rPr>
        <w:t>DOI:https</w:t>
      </w:r>
      <w:proofErr w:type="spellEnd"/>
      <w:r w:rsidRPr="00E61568">
        <w:rPr>
          <w:rFonts w:ascii="Cambria" w:hAnsi="Cambria" w:cs="Cambria"/>
        </w:rPr>
        <w:t>://doi.org/10.1145/2072298.2072429</w:t>
      </w:r>
    </w:p>
    <w:p w14:paraId="51BA5C81" w14:textId="77777777" w:rsidR="00E61568" w:rsidRPr="00E61568" w:rsidRDefault="00E61568" w:rsidP="00E61568">
      <w:pPr>
        <w:pStyle w:val="Bibliographie1"/>
        <w:rPr>
          <w:rFonts w:ascii="Cambria" w:hAnsi="Cambria" w:cs="Cambria"/>
        </w:rPr>
      </w:pPr>
    </w:p>
    <w:p w14:paraId="34281627" w14:textId="77777777" w:rsidR="00E61568" w:rsidRDefault="00E61568" w:rsidP="00E61568">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2019. A client-</w:t>
      </w:r>
      <w:proofErr w:type="spellStart"/>
      <w:r w:rsidRPr="00E61568">
        <w:rPr>
          <w:rFonts w:ascii="Cambria" w:hAnsi="Cambria" w:cs="Cambria"/>
        </w:rPr>
        <w:t>based</w:t>
      </w:r>
      <w:proofErr w:type="spellEnd"/>
      <w:r w:rsidRPr="00E61568">
        <w:rPr>
          <w:rFonts w:ascii="Cambria" w:hAnsi="Cambria" w:cs="Cambria"/>
        </w:rPr>
        <w:t xml:space="preserve"> adaptation </w:t>
      </w:r>
      <w:proofErr w:type="spellStart"/>
      <w:r w:rsidRPr="00E61568">
        <w:rPr>
          <w:rFonts w:ascii="Cambria" w:hAnsi="Cambria" w:cs="Cambria"/>
        </w:rPr>
        <w:t>framework</w:t>
      </w:r>
      <w:proofErr w:type="spellEnd"/>
      <w:r w:rsidRPr="00E61568">
        <w:rPr>
          <w:rFonts w:ascii="Cambria" w:hAnsi="Cambria" w:cs="Cambria"/>
        </w:rPr>
        <w:t xml:space="preserve"> for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streaming. </w:t>
      </w:r>
      <w:r w:rsidRPr="00E61568">
        <w:rPr>
          <w:rFonts w:ascii="Cambria" w:hAnsi="Cambria" w:cs="Cambria"/>
          <w:i/>
        </w:rPr>
        <w:t xml:space="preserve">Journal of Visual Communication and Image </w:t>
      </w:r>
      <w:proofErr w:type="spellStart"/>
      <w:r w:rsidRPr="00E61568">
        <w:rPr>
          <w:rFonts w:ascii="Cambria" w:hAnsi="Cambria" w:cs="Cambria"/>
          <w:i/>
        </w:rPr>
        <w:t>Representation</w:t>
      </w:r>
      <w:proofErr w:type="spellEnd"/>
      <w:r w:rsidRPr="00E61568">
        <w:rPr>
          <w:rFonts w:ascii="Cambria" w:hAnsi="Cambria" w:cs="Cambria"/>
        </w:rPr>
        <w:t xml:space="preserve"> 59, (</w:t>
      </w:r>
      <w:proofErr w:type="spellStart"/>
      <w:r w:rsidRPr="00E61568">
        <w:rPr>
          <w:rFonts w:ascii="Cambria" w:hAnsi="Cambria" w:cs="Cambria"/>
        </w:rPr>
        <w:t>February</w:t>
      </w:r>
      <w:proofErr w:type="spellEnd"/>
      <w:r w:rsidRPr="00E61568">
        <w:rPr>
          <w:rFonts w:ascii="Cambria" w:hAnsi="Cambria" w:cs="Cambria"/>
        </w:rPr>
        <w:t xml:space="preserve"> 2019), 231–243. </w:t>
      </w:r>
      <w:proofErr w:type="spellStart"/>
      <w:r w:rsidRPr="00E61568">
        <w:rPr>
          <w:rFonts w:ascii="Cambria" w:hAnsi="Cambria" w:cs="Cambria"/>
        </w:rPr>
        <w:t>DOI:https</w:t>
      </w:r>
      <w:proofErr w:type="spellEnd"/>
      <w:r w:rsidRPr="00E61568">
        <w:rPr>
          <w:rFonts w:ascii="Cambria" w:hAnsi="Cambria" w:cs="Cambria"/>
        </w:rPr>
        <w:t>://doi.org/10.1016/</w:t>
      </w:r>
      <w:proofErr w:type="spellStart"/>
      <w:r w:rsidRPr="00E61568">
        <w:rPr>
          <w:rFonts w:ascii="Cambria" w:hAnsi="Cambria" w:cs="Cambria"/>
        </w:rPr>
        <w:t>j.jvcir.2019.01.012</w:t>
      </w:r>
      <w:proofErr w:type="spellEnd"/>
    </w:p>
    <w:p w14:paraId="215EED17" w14:textId="77777777" w:rsidR="00E61568" w:rsidRPr="00E61568" w:rsidRDefault="00E61568" w:rsidP="00E61568">
      <w:pPr>
        <w:pStyle w:val="Bibliographie1"/>
        <w:rPr>
          <w:rFonts w:ascii="Cambria" w:hAnsi="Cambria" w:cs="Cambria"/>
        </w:rPr>
      </w:pPr>
    </w:p>
    <w:p w14:paraId="00E6994F" w14:textId="77777777" w:rsidR="00E61568" w:rsidRDefault="00E61568" w:rsidP="00E61568">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w:t>
      </w:r>
      <w:proofErr w:type="spellStart"/>
      <w:r w:rsidRPr="00E61568">
        <w:rPr>
          <w:rFonts w:ascii="Cambria" w:hAnsi="Cambria" w:cs="Cambria"/>
        </w:rPr>
        <w:t>Huyen</w:t>
      </w:r>
      <w:proofErr w:type="spellEnd"/>
      <w:r w:rsidRPr="00E61568">
        <w:rPr>
          <w:rFonts w:ascii="Cambria" w:hAnsi="Cambria" w:cs="Cambria"/>
        </w:rPr>
        <w:t xml:space="preserve"> T. T. </w:t>
      </w:r>
      <w:proofErr w:type="spellStart"/>
      <w:r w:rsidRPr="00E61568">
        <w:rPr>
          <w:rFonts w:ascii="Cambria" w:hAnsi="Cambria" w:cs="Cambria"/>
        </w:rPr>
        <w:t>Tran</w:t>
      </w:r>
      <w:proofErr w:type="spellEnd"/>
      <w:r w:rsidRPr="00E61568">
        <w:rPr>
          <w:rFonts w:ascii="Cambria" w:hAnsi="Cambria" w:cs="Cambria"/>
        </w:rPr>
        <w:t xml:space="preserve">, and Truong </w:t>
      </w:r>
      <w:proofErr w:type="spellStart"/>
      <w:r w:rsidRPr="00E61568">
        <w:rPr>
          <w:rFonts w:ascii="Cambria" w:hAnsi="Cambria" w:cs="Cambria"/>
        </w:rPr>
        <w:t>Cong</w:t>
      </w:r>
      <w:proofErr w:type="spellEnd"/>
      <w:r w:rsidRPr="00E61568">
        <w:rPr>
          <w:rFonts w:ascii="Cambria" w:hAnsi="Cambria" w:cs="Cambria"/>
        </w:rPr>
        <w:t xml:space="preserve"> </w:t>
      </w:r>
      <w:proofErr w:type="spellStart"/>
      <w:r w:rsidRPr="00E61568">
        <w:rPr>
          <w:rFonts w:ascii="Cambria" w:hAnsi="Cambria" w:cs="Cambria"/>
        </w:rPr>
        <w:t>Thang</w:t>
      </w:r>
      <w:proofErr w:type="spellEnd"/>
      <w:r w:rsidRPr="00E61568">
        <w:rPr>
          <w:rFonts w:ascii="Cambria" w:hAnsi="Cambria" w:cs="Cambria"/>
        </w:rPr>
        <w:t xml:space="preserve">. 2019. Adaptive </w:t>
      </w:r>
      <w:proofErr w:type="spellStart"/>
      <w:r w:rsidRPr="00E61568">
        <w:rPr>
          <w:rFonts w:ascii="Cambria" w:hAnsi="Cambria" w:cs="Cambria"/>
        </w:rPr>
        <w:t>Tiling</w:t>
      </w:r>
      <w:proofErr w:type="spellEnd"/>
      <w:r w:rsidRPr="00E61568">
        <w:rPr>
          <w:rFonts w:ascii="Cambria" w:hAnsi="Cambria" w:cs="Cambria"/>
        </w:rPr>
        <w:t xml:space="preserve"> </w:t>
      </w:r>
      <w:proofErr w:type="spellStart"/>
      <w:r w:rsidRPr="00E61568">
        <w:rPr>
          <w:rFonts w:ascii="Cambria" w:hAnsi="Cambria" w:cs="Cambria"/>
        </w:rPr>
        <w:t>Selection</w:t>
      </w:r>
      <w:proofErr w:type="spellEnd"/>
      <w:r w:rsidRPr="00E61568">
        <w:rPr>
          <w:rFonts w:ascii="Cambria" w:hAnsi="Cambria" w:cs="Cambria"/>
        </w:rPr>
        <w:t xml:space="preserve"> for Viewport Adaptive Streaming of 360-</w:t>
      </w:r>
      <w:proofErr w:type="spellStart"/>
      <w:r w:rsidRPr="00E61568">
        <w:rPr>
          <w:rFonts w:ascii="Cambria" w:hAnsi="Cambria" w:cs="Cambria"/>
        </w:rPr>
        <w:t>degree</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i/>
        </w:rPr>
        <w:t>IEICE</w:t>
      </w:r>
      <w:proofErr w:type="spellEnd"/>
      <w:r w:rsidRPr="00E61568">
        <w:rPr>
          <w:rFonts w:ascii="Cambria" w:hAnsi="Cambria" w:cs="Cambria"/>
          <w:i/>
        </w:rPr>
        <w:t xml:space="preserve"> Transactions on Information and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E102.D</w:t>
      </w:r>
      <w:proofErr w:type="spellEnd"/>
      <w:r w:rsidRPr="00E61568">
        <w:rPr>
          <w:rFonts w:ascii="Cambria" w:hAnsi="Cambria" w:cs="Cambria"/>
        </w:rPr>
        <w:t xml:space="preserve">, 1 (2019), 48–51. </w:t>
      </w:r>
      <w:proofErr w:type="spellStart"/>
      <w:r w:rsidRPr="00E61568">
        <w:rPr>
          <w:rFonts w:ascii="Cambria" w:hAnsi="Cambria" w:cs="Cambria"/>
        </w:rPr>
        <w:t>DOI:https</w:t>
      </w:r>
      <w:proofErr w:type="spellEnd"/>
      <w:r w:rsidRPr="00E61568">
        <w:rPr>
          <w:rFonts w:ascii="Cambria" w:hAnsi="Cambria" w:cs="Cambria"/>
        </w:rPr>
        <w:t>://doi.org/10.1587/</w:t>
      </w:r>
      <w:proofErr w:type="spellStart"/>
      <w:r w:rsidRPr="00E61568">
        <w:rPr>
          <w:rFonts w:ascii="Cambria" w:hAnsi="Cambria" w:cs="Cambria"/>
        </w:rPr>
        <w:t>transinf.2018MUL0001</w:t>
      </w:r>
      <w:proofErr w:type="spellEnd"/>
    </w:p>
    <w:p w14:paraId="791B24C7" w14:textId="77777777" w:rsidR="00E61568" w:rsidRPr="00E61568" w:rsidRDefault="00E61568" w:rsidP="00E61568">
      <w:pPr>
        <w:pStyle w:val="Bibliographie1"/>
        <w:rPr>
          <w:rFonts w:ascii="Cambria" w:hAnsi="Cambria" w:cs="Cambria"/>
        </w:rPr>
      </w:pPr>
    </w:p>
    <w:p w14:paraId="29941596" w14:textId="6A772D8B" w:rsidR="00E61568" w:rsidRDefault="00E61568" w:rsidP="00E61568">
      <w:pPr>
        <w:pStyle w:val="Bibliographie1"/>
        <w:rPr>
          <w:rFonts w:ascii="Cambria" w:hAnsi="Cambria" w:cs="Cambria"/>
        </w:rPr>
      </w:pPr>
      <w:r w:rsidRPr="00E61568">
        <w:rPr>
          <w:rFonts w:ascii="Cambria" w:hAnsi="Cambria" w:cs="Cambria"/>
        </w:rPr>
        <w:t>[8]</w:t>
      </w:r>
      <w:r w:rsidRPr="00E61568">
        <w:rPr>
          <w:rFonts w:ascii="Cambria" w:hAnsi="Cambria" w:cs="Cambria"/>
        </w:rPr>
        <w:tab/>
        <w:t>Cagri Ozcinar, Ana De Abreu, and Aljosa Smolic. 2017. Viewport-</w:t>
      </w:r>
      <w:proofErr w:type="spellStart"/>
      <w:r w:rsidRPr="00E61568">
        <w:rPr>
          <w:rFonts w:ascii="Cambria" w:hAnsi="Cambria" w:cs="Cambria"/>
        </w:rPr>
        <w:t>aware</w:t>
      </w:r>
      <w:proofErr w:type="spellEnd"/>
      <w:r w:rsidRPr="00E61568">
        <w:rPr>
          <w:rFonts w:ascii="Cambria" w:hAnsi="Cambria" w:cs="Cambria"/>
        </w:rPr>
        <w:t xml:space="preserve"> adaptive 360° </w:t>
      </w:r>
      <w:proofErr w:type="spellStart"/>
      <w:r w:rsidRPr="00E61568">
        <w:rPr>
          <w:rFonts w:ascii="Cambria" w:hAnsi="Cambria" w:cs="Cambria"/>
        </w:rPr>
        <w:t>video</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tiles</w:t>
      </w:r>
      <w:proofErr w:type="spellEnd"/>
      <w:r w:rsidRPr="00E61568">
        <w:rPr>
          <w:rFonts w:ascii="Cambria" w:hAnsi="Cambria" w:cs="Cambria"/>
        </w:rPr>
        <w:t xml:space="preserve"> for </w:t>
      </w:r>
      <w:proofErr w:type="spellStart"/>
      <w:r w:rsidRPr="00E61568">
        <w:rPr>
          <w:rFonts w:ascii="Cambria" w:hAnsi="Cambria" w:cs="Cambria"/>
        </w:rPr>
        <w:t>virtual</w:t>
      </w:r>
      <w:proofErr w:type="spellEnd"/>
      <w:r w:rsidRPr="00E61568">
        <w:rPr>
          <w:rFonts w:ascii="Cambria" w:hAnsi="Cambria" w:cs="Cambria"/>
        </w:rPr>
        <w:t xml:space="preserve"> reality. </w:t>
      </w:r>
      <w:proofErr w:type="spellStart"/>
      <w:proofErr w:type="gramStart"/>
      <w:r w:rsidRPr="00E61568">
        <w:rPr>
          <w:rFonts w:ascii="Cambria" w:hAnsi="Cambria" w:cs="Cambria"/>
          <w:i/>
        </w:rPr>
        <w:t>arXiv:</w:t>
      </w:r>
      <w:proofErr w:type="gramEnd"/>
      <w:r w:rsidRPr="00E61568">
        <w:rPr>
          <w:rFonts w:ascii="Cambria" w:hAnsi="Cambria" w:cs="Cambria"/>
          <w:i/>
        </w:rPr>
        <w:t>1711.02386</w:t>
      </w:r>
      <w:proofErr w:type="spellEnd"/>
      <w:r w:rsidRPr="00E61568">
        <w:rPr>
          <w:rFonts w:ascii="Cambria" w:hAnsi="Cambria" w:cs="Cambria"/>
          <w:i/>
        </w:rPr>
        <w:t xml:space="preserve"> [</w:t>
      </w:r>
      <w:proofErr w:type="spellStart"/>
      <w:r w:rsidRPr="00E61568">
        <w:rPr>
          <w:rFonts w:ascii="Cambria" w:hAnsi="Cambria" w:cs="Cambria"/>
          <w:i/>
        </w:rPr>
        <w:t>cs</w:t>
      </w:r>
      <w:proofErr w:type="spellEnd"/>
      <w:r w:rsidRPr="00E61568">
        <w:rPr>
          <w:rFonts w:ascii="Cambria" w:hAnsi="Cambria" w:cs="Cambria"/>
          <w:i/>
        </w:rPr>
        <w:t>]</w:t>
      </w:r>
      <w:r w:rsidRPr="00E61568">
        <w:rPr>
          <w:rFonts w:ascii="Cambria" w:hAnsi="Cambria" w:cs="Cambria"/>
        </w:rPr>
        <w:t xml:space="preserve"> (</w:t>
      </w:r>
      <w:proofErr w:type="spellStart"/>
      <w:r w:rsidRPr="00E61568">
        <w:rPr>
          <w:rFonts w:ascii="Cambria" w:hAnsi="Cambria" w:cs="Cambria"/>
        </w:rPr>
        <w:t>November</w:t>
      </w:r>
      <w:proofErr w:type="spellEnd"/>
      <w:r w:rsidRPr="00E61568">
        <w:rPr>
          <w:rFonts w:ascii="Cambria" w:hAnsi="Cambria" w:cs="Cambria"/>
        </w:rPr>
        <w:t xml:space="preserve"> 2017).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0" w:history="1">
        <w:r w:rsidRPr="00AA3807">
          <w:rPr>
            <w:rStyle w:val="Lienhypertexte"/>
            <w:rFonts w:ascii="Cambria" w:hAnsi="Cambria" w:cs="Cambria"/>
          </w:rPr>
          <w:t>http://arxiv.org/abs/1711.02386</w:t>
        </w:r>
      </w:hyperlink>
    </w:p>
    <w:p w14:paraId="6F07BF3F" w14:textId="77777777" w:rsidR="00E61568" w:rsidRPr="00E61568" w:rsidRDefault="00E61568" w:rsidP="00E61568">
      <w:pPr>
        <w:pStyle w:val="Bibliographie1"/>
        <w:rPr>
          <w:rFonts w:ascii="Cambria" w:hAnsi="Cambria" w:cs="Cambria"/>
        </w:rPr>
      </w:pPr>
    </w:p>
    <w:p w14:paraId="310CE393" w14:textId="159E2540" w:rsidR="00E61568" w:rsidRDefault="00E61568" w:rsidP="00E61568">
      <w:pPr>
        <w:pStyle w:val="Bibliographie1"/>
        <w:rPr>
          <w:rFonts w:ascii="Cambria" w:hAnsi="Cambria" w:cs="Cambria"/>
        </w:rPr>
      </w:pPr>
      <w:r w:rsidRPr="00E61568">
        <w:rPr>
          <w:rFonts w:ascii="Cambria" w:hAnsi="Cambria" w:cs="Cambria"/>
        </w:rPr>
        <w:t>[9]</w:t>
      </w:r>
      <w:r w:rsidRPr="00E61568">
        <w:rPr>
          <w:rFonts w:ascii="Cambria" w:hAnsi="Cambria" w:cs="Cambria"/>
        </w:rPr>
        <w:tab/>
      </w:r>
      <w:proofErr w:type="spellStart"/>
      <w:r w:rsidRPr="00E61568">
        <w:rPr>
          <w:rFonts w:ascii="Cambria" w:hAnsi="Cambria" w:cs="Cambria"/>
        </w:rPr>
        <w:t>Georgios</w:t>
      </w:r>
      <w:proofErr w:type="spellEnd"/>
      <w:r w:rsidRPr="00E61568">
        <w:rPr>
          <w:rFonts w:ascii="Cambria" w:hAnsi="Cambria" w:cs="Cambria"/>
        </w:rPr>
        <w:t xml:space="preserve"> </w:t>
      </w:r>
      <w:proofErr w:type="spellStart"/>
      <w:r w:rsidRPr="00E61568">
        <w:rPr>
          <w:rFonts w:ascii="Cambria" w:hAnsi="Cambria" w:cs="Cambria"/>
        </w:rPr>
        <w:t>Papaioannou</w:t>
      </w:r>
      <w:proofErr w:type="spellEnd"/>
      <w:r w:rsidRPr="00E61568">
        <w:rPr>
          <w:rFonts w:ascii="Cambria" w:hAnsi="Cambria" w:cs="Cambria"/>
        </w:rPr>
        <w:t xml:space="preserve"> and </w:t>
      </w:r>
      <w:proofErr w:type="spellStart"/>
      <w:r w:rsidRPr="00E61568">
        <w:rPr>
          <w:rFonts w:ascii="Cambria" w:hAnsi="Cambria" w:cs="Cambria"/>
        </w:rPr>
        <w:t>Iordanis</w:t>
      </w:r>
      <w:proofErr w:type="spellEnd"/>
      <w:r w:rsidRPr="00E61568">
        <w:rPr>
          <w:rFonts w:ascii="Cambria" w:hAnsi="Cambria" w:cs="Cambria"/>
        </w:rPr>
        <w:t xml:space="preserve"> </w:t>
      </w:r>
      <w:proofErr w:type="spellStart"/>
      <w:r w:rsidRPr="00E61568">
        <w:rPr>
          <w:rFonts w:ascii="Cambria" w:hAnsi="Cambria" w:cs="Cambria"/>
        </w:rPr>
        <w:t>Koutsopoulos</w:t>
      </w:r>
      <w:proofErr w:type="spellEnd"/>
      <w:r w:rsidRPr="00E61568">
        <w:rPr>
          <w:rFonts w:ascii="Cambria" w:hAnsi="Cambria" w:cs="Cambria"/>
        </w:rPr>
        <w:t xml:space="preserve">. 2019. </w:t>
      </w:r>
      <w:proofErr w:type="spellStart"/>
      <w:r w:rsidRPr="00E61568">
        <w:rPr>
          <w:rFonts w:ascii="Cambria" w:hAnsi="Cambria" w:cs="Cambria"/>
        </w:rPr>
        <w:t>Tile-based</w:t>
      </w:r>
      <w:proofErr w:type="spellEnd"/>
      <w:r w:rsidRPr="00E61568">
        <w:rPr>
          <w:rFonts w:ascii="Cambria" w:hAnsi="Cambria" w:cs="Cambria"/>
        </w:rPr>
        <w:t xml:space="preserve"> </w:t>
      </w:r>
      <w:proofErr w:type="spellStart"/>
      <w:r w:rsidRPr="00E61568">
        <w:rPr>
          <w:rFonts w:ascii="Cambria" w:hAnsi="Cambria" w:cs="Cambria"/>
        </w:rPr>
        <w:t>Caching</w:t>
      </w:r>
      <w:proofErr w:type="spellEnd"/>
      <w:r w:rsidRPr="00E61568">
        <w:rPr>
          <w:rFonts w:ascii="Cambria" w:hAnsi="Cambria" w:cs="Cambria"/>
        </w:rPr>
        <w:t xml:space="preserve"> </w:t>
      </w:r>
      <w:proofErr w:type="spellStart"/>
      <w:r w:rsidRPr="00E61568">
        <w:rPr>
          <w:rFonts w:ascii="Cambria" w:hAnsi="Cambria" w:cs="Cambria"/>
        </w:rPr>
        <w:t>Optimization</w:t>
      </w:r>
      <w:proofErr w:type="spellEnd"/>
      <w:r w:rsidRPr="00E61568">
        <w:rPr>
          <w:rFonts w:ascii="Cambria" w:hAnsi="Cambria" w:cs="Cambria"/>
        </w:rPr>
        <w:t xml:space="preserve"> for 360° </w:t>
      </w:r>
      <w:proofErr w:type="spellStart"/>
      <w:r w:rsidRPr="00E61568">
        <w:rPr>
          <w:rFonts w:ascii="Cambria" w:hAnsi="Cambria" w:cs="Cambria"/>
        </w:rPr>
        <w:t>Videos</w:t>
      </w:r>
      <w:proofErr w:type="spellEnd"/>
      <w:r w:rsidRPr="00E61568">
        <w:rPr>
          <w:rFonts w:ascii="Cambria" w:hAnsi="Cambria" w:cs="Cambria"/>
        </w:rPr>
        <w:t xml:space="preserve">.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Twentieth</w:t>
      </w:r>
      <w:proofErr w:type="spellEnd"/>
      <w:r w:rsidRPr="00E61568">
        <w:rPr>
          <w:rFonts w:ascii="Cambria" w:hAnsi="Cambria" w:cs="Cambria"/>
          <w:i/>
        </w:rPr>
        <w:t xml:space="preserve"> ACM International Symposium on Mobile Ad Hoc Networking and Computing</w:t>
      </w:r>
      <w:r w:rsidRPr="00E61568">
        <w:rPr>
          <w:rFonts w:ascii="Cambria" w:hAnsi="Cambria" w:cs="Cambria"/>
        </w:rPr>
        <w:t xml:space="preserve"> 171--180 (July 2019). </w:t>
      </w:r>
      <w:proofErr w:type="spellStart"/>
      <w:r w:rsidRPr="00E61568">
        <w:rPr>
          <w:rFonts w:ascii="Cambria" w:hAnsi="Cambria" w:cs="Cambria"/>
        </w:rPr>
        <w:t>Retrieved</w:t>
      </w:r>
      <w:proofErr w:type="spellEnd"/>
      <w:r w:rsidRPr="00E61568">
        <w:rPr>
          <w:rFonts w:ascii="Cambria" w:hAnsi="Cambria" w:cs="Cambria"/>
        </w:rPr>
        <w:t xml:space="preserve"> </w:t>
      </w:r>
      <w:proofErr w:type="spellStart"/>
      <w:r w:rsidRPr="00E61568">
        <w:rPr>
          <w:rFonts w:ascii="Cambria" w:hAnsi="Cambria" w:cs="Cambria"/>
        </w:rPr>
        <w:t>December</w:t>
      </w:r>
      <w:proofErr w:type="spellEnd"/>
      <w:r w:rsidRPr="00E61568">
        <w:rPr>
          <w:rFonts w:ascii="Cambria" w:hAnsi="Cambria" w:cs="Cambria"/>
        </w:rPr>
        <w:t xml:space="preserve"> 5, 2019 </w:t>
      </w:r>
      <w:proofErr w:type="spellStart"/>
      <w:r w:rsidRPr="00E61568">
        <w:rPr>
          <w:rFonts w:ascii="Cambria" w:hAnsi="Cambria" w:cs="Cambria"/>
        </w:rPr>
        <w:t>from</w:t>
      </w:r>
      <w:proofErr w:type="spellEnd"/>
      <w:r w:rsidRPr="00E61568">
        <w:rPr>
          <w:rFonts w:ascii="Cambria" w:hAnsi="Cambria" w:cs="Cambria"/>
        </w:rPr>
        <w:t xml:space="preserve"> </w:t>
      </w:r>
      <w:hyperlink r:id="rId11" w:history="1">
        <w:r w:rsidRPr="00AA3807">
          <w:rPr>
            <w:rStyle w:val="Lienhypertexte"/>
            <w:rFonts w:ascii="Cambria" w:hAnsi="Cambria" w:cs="Cambria"/>
          </w:rPr>
          <w:t>http://graphics.cs.aueb.gr/graphics/docs/papers/MOBIHOC-2019.pdf</w:t>
        </w:r>
      </w:hyperlink>
    </w:p>
    <w:p w14:paraId="7630B478" w14:textId="77777777" w:rsidR="00E61568" w:rsidRPr="00E61568" w:rsidRDefault="00E61568" w:rsidP="00E61568">
      <w:pPr>
        <w:pStyle w:val="Bibliographie1"/>
        <w:rPr>
          <w:rFonts w:ascii="Cambria" w:hAnsi="Cambria" w:cs="Cambria"/>
        </w:rPr>
      </w:pPr>
    </w:p>
    <w:p w14:paraId="568359B4" w14:textId="77777777" w:rsidR="00E61568" w:rsidRDefault="00E61568" w:rsidP="00E61568">
      <w:pPr>
        <w:pStyle w:val="Bibliographie1"/>
        <w:rPr>
          <w:rFonts w:ascii="Cambria" w:hAnsi="Cambria" w:cs="Cambria"/>
        </w:rPr>
      </w:pPr>
      <w:r w:rsidRPr="00E61568">
        <w:rPr>
          <w:rFonts w:ascii="Cambria" w:hAnsi="Cambria" w:cs="Cambria"/>
        </w:rPr>
        <w:t xml:space="preserve">[10] Y. </w:t>
      </w:r>
      <w:proofErr w:type="spellStart"/>
      <w:r w:rsidRPr="00E61568">
        <w:rPr>
          <w:rFonts w:ascii="Cambria" w:hAnsi="Cambria" w:cs="Cambria"/>
        </w:rPr>
        <w:t>Sánchez</w:t>
      </w:r>
      <w:proofErr w:type="spellEnd"/>
      <w:r w:rsidRPr="00E61568">
        <w:rPr>
          <w:rFonts w:ascii="Cambria" w:hAnsi="Cambria" w:cs="Cambria"/>
        </w:rPr>
        <w:t xml:space="preserve"> de la </w:t>
      </w:r>
      <w:proofErr w:type="spellStart"/>
      <w:r w:rsidRPr="00E61568">
        <w:rPr>
          <w:rFonts w:ascii="Cambria" w:hAnsi="Cambria" w:cs="Cambria"/>
        </w:rPr>
        <w:t>Fuente</w:t>
      </w:r>
      <w:proofErr w:type="spellEnd"/>
      <w:r w:rsidRPr="00E61568">
        <w:rPr>
          <w:rFonts w:ascii="Cambria" w:hAnsi="Cambria" w:cs="Cambria"/>
        </w:rPr>
        <w:t xml:space="preserve">, R. </w:t>
      </w:r>
      <w:proofErr w:type="spellStart"/>
      <w:r w:rsidRPr="00E61568">
        <w:rPr>
          <w:rFonts w:ascii="Cambria" w:hAnsi="Cambria" w:cs="Cambria"/>
        </w:rPr>
        <w:t>Skupin</w:t>
      </w:r>
      <w:proofErr w:type="spellEnd"/>
      <w:r w:rsidRPr="00E61568">
        <w:rPr>
          <w:rFonts w:ascii="Cambria" w:hAnsi="Cambria" w:cs="Cambria"/>
        </w:rPr>
        <w:t xml:space="preserve">, and T. </w:t>
      </w:r>
      <w:proofErr w:type="spellStart"/>
      <w:r w:rsidRPr="00E61568">
        <w:rPr>
          <w:rFonts w:ascii="Cambria" w:hAnsi="Cambria" w:cs="Cambria"/>
        </w:rPr>
        <w:t>Schierl</w:t>
      </w:r>
      <w:proofErr w:type="spellEnd"/>
      <w:r w:rsidRPr="00E61568">
        <w:rPr>
          <w:rFonts w:ascii="Cambria" w:hAnsi="Cambria" w:cs="Cambria"/>
        </w:rPr>
        <w:t xml:space="preserve">. 2017. </w:t>
      </w:r>
      <w:proofErr w:type="spellStart"/>
      <w:r w:rsidRPr="00E61568">
        <w:rPr>
          <w:rFonts w:ascii="Cambria" w:hAnsi="Cambria" w:cs="Cambria"/>
        </w:rPr>
        <w:t>Video</w:t>
      </w:r>
      <w:proofErr w:type="spellEnd"/>
      <w:r w:rsidRPr="00E61568">
        <w:rPr>
          <w:rFonts w:ascii="Cambria" w:hAnsi="Cambria" w:cs="Cambria"/>
        </w:rPr>
        <w:t xml:space="preserve"> </w:t>
      </w:r>
      <w:proofErr w:type="spellStart"/>
      <w:r w:rsidRPr="00E61568">
        <w:rPr>
          <w:rFonts w:ascii="Cambria" w:hAnsi="Cambria" w:cs="Cambria"/>
        </w:rPr>
        <w:t>processing</w:t>
      </w:r>
      <w:proofErr w:type="spellEnd"/>
      <w:r w:rsidRPr="00E61568">
        <w:rPr>
          <w:rFonts w:ascii="Cambria" w:hAnsi="Cambria" w:cs="Cambria"/>
        </w:rPr>
        <w:t xml:space="preserve"> for </w:t>
      </w:r>
      <w:proofErr w:type="spellStart"/>
      <w:r w:rsidRPr="00E61568">
        <w:rPr>
          <w:rFonts w:ascii="Cambria" w:hAnsi="Cambria" w:cs="Cambria"/>
        </w:rPr>
        <w:t>panoramic</w:t>
      </w:r>
      <w:proofErr w:type="spellEnd"/>
      <w:r w:rsidRPr="00E61568">
        <w:rPr>
          <w:rFonts w:ascii="Cambria" w:hAnsi="Cambria" w:cs="Cambria"/>
        </w:rPr>
        <w:t xml:space="preserve"> streaming </w:t>
      </w:r>
      <w:proofErr w:type="spellStart"/>
      <w:r w:rsidRPr="00E61568">
        <w:rPr>
          <w:rFonts w:ascii="Cambria" w:hAnsi="Cambria" w:cs="Cambria"/>
        </w:rPr>
        <w:t>using</w:t>
      </w:r>
      <w:proofErr w:type="spellEnd"/>
      <w:r w:rsidRPr="00E61568">
        <w:rPr>
          <w:rFonts w:ascii="Cambria" w:hAnsi="Cambria" w:cs="Cambria"/>
        </w:rPr>
        <w:t xml:space="preserve"> </w:t>
      </w:r>
      <w:proofErr w:type="spellStart"/>
      <w:r w:rsidRPr="00E61568">
        <w:rPr>
          <w:rFonts w:ascii="Cambria" w:hAnsi="Cambria" w:cs="Cambria"/>
        </w:rPr>
        <w:t>HEVC</w:t>
      </w:r>
      <w:proofErr w:type="spellEnd"/>
      <w:r w:rsidRPr="00E61568">
        <w:rPr>
          <w:rFonts w:ascii="Cambria" w:hAnsi="Cambria" w:cs="Cambria"/>
        </w:rPr>
        <w:t xml:space="preserve"> and </w:t>
      </w:r>
      <w:proofErr w:type="spellStart"/>
      <w:r w:rsidRPr="00E61568">
        <w:rPr>
          <w:rFonts w:ascii="Cambria" w:hAnsi="Cambria" w:cs="Cambria"/>
        </w:rPr>
        <w:t>its</w:t>
      </w:r>
      <w:proofErr w:type="spellEnd"/>
      <w:r w:rsidRPr="00E61568">
        <w:rPr>
          <w:rFonts w:ascii="Cambria" w:hAnsi="Cambria" w:cs="Cambria"/>
        </w:rPr>
        <w:t xml:space="preserve"> </w:t>
      </w:r>
      <w:proofErr w:type="spellStart"/>
      <w:r w:rsidRPr="00E61568">
        <w:rPr>
          <w:rFonts w:ascii="Cambria" w:hAnsi="Cambria" w:cs="Cambria"/>
        </w:rPr>
        <w:t>scalable</w:t>
      </w:r>
      <w:proofErr w:type="spellEnd"/>
      <w:r w:rsidRPr="00E61568">
        <w:rPr>
          <w:rFonts w:ascii="Cambria" w:hAnsi="Cambria" w:cs="Cambria"/>
        </w:rPr>
        <w:t xml:space="preserve"> extensions. </w:t>
      </w:r>
      <w:proofErr w:type="spellStart"/>
      <w:r w:rsidRPr="00E61568">
        <w:rPr>
          <w:rFonts w:ascii="Cambria" w:hAnsi="Cambria" w:cs="Cambria"/>
          <w:i/>
        </w:rPr>
        <w:t>Multimed</w:t>
      </w:r>
      <w:proofErr w:type="spellEnd"/>
      <w:r w:rsidRPr="00E61568">
        <w:rPr>
          <w:rFonts w:ascii="Cambria" w:hAnsi="Cambria" w:cs="Cambria"/>
          <w:i/>
        </w:rPr>
        <w:t xml:space="preserve"> Tools </w:t>
      </w:r>
      <w:proofErr w:type="spellStart"/>
      <w:r w:rsidRPr="00E61568">
        <w:rPr>
          <w:rFonts w:ascii="Cambria" w:hAnsi="Cambria" w:cs="Cambria"/>
          <w:i/>
        </w:rPr>
        <w:t>Appl</w:t>
      </w:r>
      <w:proofErr w:type="spellEnd"/>
      <w:r w:rsidRPr="00E61568">
        <w:rPr>
          <w:rFonts w:ascii="Cambria" w:hAnsi="Cambria" w:cs="Cambria"/>
        </w:rPr>
        <w:t xml:space="preserve"> 76, 4 (</w:t>
      </w:r>
      <w:proofErr w:type="spellStart"/>
      <w:r w:rsidRPr="00E61568">
        <w:rPr>
          <w:rFonts w:ascii="Cambria" w:hAnsi="Cambria" w:cs="Cambria"/>
        </w:rPr>
        <w:t>February</w:t>
      </w:r>
      <w:proofErr w:type="spellEnd"/>
      <w:r w:rsidRPr="00E61568">
        <w:rPr>
          <w:rFonts w:ascii="Cambria" w:hAnsi="Cambria" w:cs="Cambria"/>
        </w:rPr>
        <w:t xml:space="preserve"> 2017), 5631–5659. </w:t>
      </w:r>
      <w:proofErr w:type="spellStart"/>
      <w:r w:rsidRPr="00E61568">
        <w:rPr>
          <w:rFonts w:ascii="Cambria" w:hAnsi="Cambria" w:cs="Cambria"/>
        </w:rPr>
        <w:t>DOI:https</w:t>
      </w:r>
      <w:proofErr w:type="spellEnd"/>
      <w:r w:rsidRPr="00E61568">
        <w:rPr>
          <w:rFonts w:ascii="Cambria" w:hAnsi="Cambria" w:cs="Cambria"/>
        </w:rPr>
        <w:t>://doi.org/10.1007/</w:t>
      </w:r>
      <w:proofErr w:type="spellStart"/>
      <w:r w:rsidRPr="00E61568">
        <w:rPr>
          <w:rFonts w:ascii="Cambria" w:hAnsi="Cambria" w:cs="Cambria"/>
        </w:rPr>
        <w:t>s11042</w:t>
      </w:r>
      <w:proofErr w:type="spellEnd"/>
      <w:r w:rsidRPr="00E61568">
        <w:rPr>
          <w:rFonts w:ascii="Cambria" w:hAnsi="Cambria" w:cs="Cambria"/>
        </w:rPr>
        <w:t>-016-4097-4</w:t>
      </w:r>
    </w:p>
    <w:p w14:paraId="5B70170A" w14:textId="77777777" w:rsidR="00E61568" w:rsidRPr="00E61568" w:rsidRDefault="00E61568" w:rsidP="00E61568">
      <w:pPr>
        <w:pStyle w:val="Bibliographie1"/>
        <w:rPr>
          <w:rFonts w:ascii="Cambria" w:hAnsi="Cambria" w:cs="Cambria"/>
        </w:rPr>
      </w:pPr>
    </w:p>
    <w:p w14:paraId="081521AD" w14:textId="77777777" w:rsidR="00E61568" w:rsidRDefault="00E61568" w:rsidP="00E61568">
      <w:pPr>
        <w:pStyle w:val="Bibliographie1"/>
        <w:rPr>
          <w:rFonts w:ascii="Cambria" w:hAnsi="Cambria" w:cs="Cambria"/>
        </w:rPr>
      </w:pPr>
      <w:r w:rsidRPr="00E61568">
        <w:rPr>
          <w:rFonts w:ascii="Cambria" w:hAnsi="Cambria" w:cs="Cambria"/>
        </w:rPr>
        <w:t xml:space="preserve">[11] Thomas Stockhammer. 2011. </w:t>
      </w:r>
      <w:proofErr w:type="spellStart"/>
      <w:r w:rsidRPr="00E61568">
        <w:rPr>
          <w:rFonts w:ascii="Cambria" w:hAnsi="Cambria" w:cs="Cambria"/>
        </w:rPr>
        <w:t>Dynamic</w:t>
      </w:r>
      <w:proofErr w:type="spellEnd"/>
      <w:r w:rsidRPr="00E61568">
        <w:rPr>
          <w:rFonts w:ascii="Cambria" w:hAnsi="Cambria" w:cs="Cambria"/>
        </w:rPr>
        <w:t xml:space="preserve"> Adaptive Streaming over HTTP –: Standards and Design </w:t>
      </w:r>
      <w:proofErr w:type="spellStart"/>
      <w:r w:rsidRPr="00E61568">
        <w:rPr>
          <w:rFonts w:ascii="Cambria" w:hAnsi="Cambria" w:cs="Cambria"/>
        </w:rPr>
        <w:t>Principles</w:t>
      </w:r>
      <w:proofErr w:type="spellEnd"/>
      <w:r w:rsidRPr="00E61568">
        <w:rPr>
          <w:rFonts w:ascii="Cambria" w:hAnsi="Cambria" w:cs="Cambria"/>
        </w:rPr>
        <w:t xml:space="preserve">. In </w:t>
      </w:r>
      <w:proofErr w:type="spellStart"/>
      <w:r w:rsidRPr="00E61568">
        <w:rPr>
          <w:rFonts w:ascii="Cambria" w:hAnsi="Cambria" w:cs="Cambria"/>
          <w:i/>
        </w:rPr>
        <w:t>Proceedings</w:t>
      </w:r>
      <w:proofErr w:type="spellEnd"/>
      <w:r w:rsidRPr="00E61568">
        <w:rPr>
          <w:rFonts w:ascii="Cambria" w:hAnsi="Cambria" w:cs="Cambria"/>
          <w:i/>
        </w:rPr>
        <w:t xml:space="preserve"> of the Second </w:t>
      </w:r>
      <w:proofErr w:type="spellStart"/>
      <w:r w:rsidRPr="00E61568">
        <w:rPr>
          <w:rFonts w:ascii="Cambria" w:hAnsi="Cambria" w:cs="Cambria"/>
          <w:i/>
        </w:rPr>
        <w:t>Annual</w:t>
      </w:r>
      <w:proofErr w:type="spellEnd"/>
      <w:r w:rsidRPr="00E61568">
        <w:rPr>
          <w:rFonts w:ascii="Cambria" w:hAnsi="Cambria" w:cs="Cambria"/>
          <w:i/>
        </w:rPr>
        <w:t xml:space="preserve"> ACM </w:t>
      </w:r>
      <w:proofErr w:type="spellStart"/>
      <w:r w:rsidRPr="00E61568">
        <w:rPr>
          <w:rFonts w:ascii="Cambria" w:hAnsi="Cambria" w:cs="Cambria"/>
          <w:i/>
        </w:rPr>
        <w:t>Conference</w:t>
      </w:r>
      <w:proofErr w:type="spellEnd"/>
      <w:r w:rsidRPr="00E61568">
        <w:rPr>
          <w:rFonts w:ascii="Cambria" w:hAnsi="Cambria" w:cs="Cambria"/>
          <w:i/>
        </w:rPr>
        <w:t xml:space="preserve"> on </w:t>
      </w:r>
      <w:proofErr w:type="spellStart"/>
      <w:r w:rsidRPr="00E61568">
        <w:rPr>
          <w:rFonts w:ascii="Cambria" w:hAnsi="Cambria" w:cs="Cambria"/>
          <w:i/>
        </w:rPr>
        <w:t>Multimedia</w:t>
      </w:r>
      <w:proofErr w:type="spellEnd"/>
      <w:r w:rsidRPr="00E61568">
        <w:rPr>
          <w:rFonts w:ascii="Cambria" w:hAnsi="Cambria" w:cs="Cambria"/>
          <w:i/>
        </w:rPr>
        <w:t xml:space="preserve"> </w:t>
      </w:r>
      <w:proofErr w:type="spellStart"/>
      <w:r w:rsidRPr="00E61568">
        <w:rPr>
          <w:rFonts w:ascii="Cambria" w:hAnsi="Cambria" w:cs="Cambria"/>
          <w:i/>
        </w:rPr>
        <w:t>Systems</w:t>
      </w:r>
      <w:proofErr w:type="spellEnd"/>
      <w:r w:rsidRPr="00E61568">
        <w:rPr>
          <w:rFonts w:ascii="Cambria" w:hAnsi="Cambria" w:cs="Cambria"/>
        </w:rPr>
        <w:t xml:space="preserve"> (</w:t>
      </w:r>
      <w:proofErr w:type="spellStart"/>
      <w:r w:rsidRPr="00E61568">
        <w:rPr>
          <w:rFonts w:ascii="Cambria" w:hAnsi="Cambria" w:cs="Cambria"/>
        </w:rPr>
        <w:t>MMSys</w:t>
      </w:r>
      <w:proofErr w:type="spellEnd"/>
      <w:r w:rsidRPr="00E61568">
        <w:rPr>
          <w:rFonts w:ascii="Cambria" w:hAnsi="Cambria" w:cs="Cambria"/>
        </w:rPr>
        <w:t xml:space="preserve"> ’11), 133–144. </w:t>
      </w:r>
      <w:proofErr w:type="spellStart"/>
      <w:r w:rsidRPr="00E61568">
        <w:rPr>
          <w:rFonts w:ascii="Cambria" w:hAnsi="Cambria" w:cs="Cambria"/>
        </w:rPr>
        <w:t>DOI:https</w:t>
      </w:r>
      <w:proofErr w:type="spellEnd"/>
      <w:r w:rsidRPr="00E61568">
        <w:rPr>
          <w:rFonts w:ascii="Cambria" w:hAnsi="Cambria" w:cs="Cambria"/>
        </w:rPr>
        <w:t>://doi.org/10.1145/1943552.1943572</w:t>
      </w:r>
    </w:p>
    <w:p w14:paraId="73533DA0" w14:textId="77777777" w:rsidR="00E61568" w:rsidRPr="00E61568" w:rsidRDefault="00E61568" w:rsidP="00E61568">
      <w:pPr>
        <w:pStyle w:val="Bibliographie1"/>
        <w:rPr>
          <w:rFonts w:ascii="Cambria" w:hAnsi="Cambria" w:cs="Cambria"/>
        </w:rPr>
      </w:pPr>
    </w:p>
    <w:p w14:paraId="2DB9AC63" w14:textId="77777777" w:rsidR="00E61568" w:rsidRDefault="00E61568" w:rsidP="00E61568">
      <w:pPr>
        <w:pStyle w:val="Bibliographie1"/>
        <w:rPr>
          <w:rFonts w:ascii="Cambria" w:hAnsi="Cambria" w:cs="Cambria"/>
        </w:rPr>
      </w:pPr>
      <w:r w:rsidRPr="00E61568">
        <w:rPr>
          <w:rFonts w:ascii="Cambria" w:hAnsi="Cambria" w:cs="Cambria"/>
        </w:rPr>
        <w:t xml:space="preserve">[12]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Zare</w:t>
      </w:r>
      <w:proofErr w:type="spellEnd"/>
      <w:r w:rsidRPr="00E61568">
        <w:rPr>
          <w:rFonts w:ascii="Cambria" w:hAnsi="Cambria" w:cs="Cambria"/>
        </w:rPr>
        <w:t xml:space="preserve">, </w:t>
      </w:r>
      <w:proofErr w:type="spellStart"/>
      <w:r w:rsidRPr="00E61568">
        <w:rPr>
          <w:rFonts w:ascii="Cambria" w:hAnsi="Cambria" w:cs="Cambria"/>
        </w:rPr>
        <w:t>Alireza</w:t>
      </w:r>
      <w:proofErr w:type="spellEnd"/>
      <w:r w:rsidRPr="00E61568">
        <w:rPr>
          <w:rFonts w:ascii="Cambria" w:hAnsi="Cambria" w:cs="Cambria"/>
        </w:rPr>
        <w:t xml:space="preserve"> </w:t>
      </w:r>
      <w:proofErr w:type="spellStart"/>
      <w:r w:rsidRPr="00E61568">
        <w:rPr>
          <w:rFonts w:ascii="Cambria" w:hAnsi="Cambria" w:cs="Cambria"/>
        </w:rPr>
        <w:t>Aminlou</w:t>
      </w:r>
      <w:proofErr w:type="spellEnd"/>
      <w:r w:rsidRPr="00E61568">
        <w:rPr>
          <w:rFonts w:ascii="Cambria" w:hAnsi="Cambria" w:cs="Cambria"/>
        </w:rPr>
        <w:t xml:space="preserve">, </w:t>
      </w:r>
      <w:proofErr w:type="spellStart"/>
      <w:r w:rsidRPr="00E61568">
        <w:rPr>
          <w:rFonts w:ascii="Cambria" w:hAnsi="Cambria" w:cs="Cambria"/>
        </w:rPr>
        <w:t>Miska</w:t>
      </w:r>
      <w:proofErr w:type="spellEnd"/>
      <w:r w:rsidRPr="00E61568">
        <w:rPr>
          <w:rFonts w:ascii="Cambria" w:hAnsi="Cambria" w:cs="Cambria"/>
        </w:rPr>
        <w:t xml:space="preserve"> M. </w:t>
      </w:r>
      <w:proofErr w:type="spellStart"/>
      <w:r w:rsidRPr="00E61568">
        <w:rPr>
          <w:rFonts w:ascii="Cambria" w:hAnsi="Cambria" w:cs="Cambria"/>
        </w:rPr>
        <w:t>Hannuksela</w:t>
      </w:r>
      <w:proofErr w:type="spellEnd"/>
      <w:r w:rsidRPr="00E61568">
        <w:rPr>
          <w:rFonts w:ascii="Cambria" w:hAnsi="Cambria" w:cs="Cambria"/>
        </w:rPr>
        <w:t xml:space="preserve">, and Moncef </w:t>
      </w:r>
      <w:proofErr w:type="spellStart"/>
      <w:r w:rsidRPr="00E61568">
        <w:rPr>
          <w:rFonts w:ascii="Cambria" w:hAnsi="Cambria" w:cs="Cambria"/>
        </w:rPr>
        <w:t>Gabbouj</w:t>
      </w:r>
      <w:proofErr w:type="spellEnd"/>
      <w:r w:rsidRPr="00E61568">
        <w:rPr>
          <w:rFonts w:ascii="Cambria" w:hAnsi="Cambria" w:cs="Cambria"/>
        </w:rPr>
        <w:t xml:space="preserve">. 2016. </w:t>
      </w:r>
      <w:proofErr w:type="spellStart"/>
      <w:r w:rsidRPr="00E61568">
        <w:rPr>
          <w:rFonts w:ascii="Cambria" w:hAnsi="Cambria" w:cs="Cambria"/>
        </w:rPr>
        <w:t>HEVC-compliant</w:t>
      </w:r>
      <w:proofErr w:type="spellEnd"/>
      <w:r w:rsidRPr="00E61568">
        <w:rPr>
          <w:rFonts w:ascii="Cambria" w:hAnsi="Cambria" w:cs="Cambria"/>
        </w:rPr>
        <w:t xml:space="preserve"> </w:t>
      </w:r>
      <w:proofErr w:type="spellStart"/>
      <w:r w:rsidRPr="00E61568">
        <w:rPr>
          <w:rFonts w:ascii="Cambria" w:hAnsi="Cambria" w:cs="Cambria"/>
        </w:rPr>
        <w:t>Tile-based</w:t>
      </w:r>
      <w:proofErr w:type="spellEnd"/>
      <w:r w:rsidRPr="00E61568">
        <w:rPr>
          <w:rFonts w:ascii="Cambria" w:hAnsi="Cambria" w:cs="Cambria"/>
        </w:rPr>
        <w:t xml:space="preserve"> Streaming of </w:t>
      </w:r>
      <w:proofErr w:type="spellStart"/>
      <w:r w:rsidRPr="00E61568">
        <w:rPr>
          <w:rFonts w:ascii="Cambria" w:hAnsi="Cambria" w:cs="Cambria"/>
        </w:rPr>
        <w:t>Panoramic</w:t>
      </w:r>
      <w:proofErr w:type="spellEnd"/>
      <w:r w:rsidRPr="00E61568">
        <w:rPr>
          <w:rFonts w:ascii="Cambria" w:hAnsi="Cambria" w:cs="Cambria"/>
        </w:rPr>
        <w:t xml:space="preserve"> </w:t>
      </w:r>
      <w:proofErr w:type="spellStart"/>
      <w:r w:rsidRPr="00E61568">
        <w:rPr>
          <w:rFonts w:ascii="Cambria" w:hAnsi="Cambria" w:cs="Cambria"/>
        </w:rPr>
        <w:t>Video</w:t>
      </w:r>
      <w:proofErr w:type="spellEnd"/>
      <w:r w:rsidRPr="00E61568">
        <w:rPr>
          <w:rFonts w:ascii="Cambria" w:hAnsi="Cambria" w:cs="Cambria"/>
        </w:rPr>
        <w:t xml:space="preserve"> for Virtual Reality Applications. In </w:t>
      </w:r>
      <w:proofErr w:type="spellStart"/>
      <w:r w:rsidRPr="00E61568">
        <w:rPr>
          <w:rFonts w:ascii="Cambria" w:hAnsi="Cambria" w:cs="Cambria"/>
          <w:i/>
        </w:rPr>
        <w:t>Proceedings</w:t>
      </w:r>
      <w:proofErr w:type="spellEnd"/>
      <w:r w:rsidRPr="00E61568">
        <w:rPr>
          <w:rFonts w:ascii="Cambria" w:hAnsi="Cambria" w:cs="Cambria"/>
          <w:i/>
        </w:rPr>
        <w:t xml:space="preserve"> of the </w:t>
      </w:r>
      <w:proofErr w:type="spellStart"/>
      <w:r w:rsidRPr="00E61568">
        <w:rPr>
          <w:rFonts w:ascii="Cambria" w:hAnsi="Cambria" w:cs="Cambria"/>
          <w:i/>
        </w:rPr>
        <w:t>24th</w:t>
      </w:r>
      <w:proofErr w:type="spellEnd"/>
      <w:r w:rsidRPr="00E61568">
        <w:rPr>
          <w:rFonts w:ascii="Cambria" w:hAnsi="Cambria" w:cs="Cambria"/>
          <w:i/>
        </w:rPr>
        <w:t xml:space="preserve"> ACM International </w:t>
      </w:r>
      <w:proofErr w:type="spellStart"/>
      <w:r w:rsidRPr="00E61568">
        <w:rPr>
          <w:rFonts w:ascii="Cambria" w:hAnsi="Cambria" w:cs="Cambria"/>
          <w:i/>
        </w:rPr>
        <w:t>Conference</w:t>
      </w:r>
      <w:proofErr w:type="spellEnd"/>
      <w:r w:rsidRPr="00E61568">
        <w:rPr>
          <w:rFonts w:ascii="Cambria" w:hAnsi="Cambria" w:cs="Cambria"/>
          <w:i/>
        </w:rPr>
        <w:t xml:space="preserve"> on </w:t>
      </w:r>
      <w:proofErr w:type="spellStart"/>
      <w:r w:rsidRPr="00E61568">
        <w:rPr>
          <w:rFonts w:ascii="Cambria" w:hAnsi="Cambria" w:cs="Cambria"/>
          <w:i/>
        </w:rPr>
        <w:t>Multimedia</w:t>
      </w:r>
      <w:proofErr w:type="spellEnd"/>
      <w:r w:rsidRPr="00E61568">
        <w:rPr>
          <w:rFonts w:ascii="Cambria" w:hAnsi="Cambria" w:cs="Cambria"/>
        </w:rPr>
        <w:t xml:space="preserve"> (MM ’16), 601–605. </w:t>
      </w:r>
      <w:proofErr w:type="spellStart"/>
      <w:r w:rsidRPr="00E61568">
        <w:rPr>
          <w:rFonts w:ascii="Cambria" w:hAnsi="Cambria" w:cs="Cambria"/>
        </w:rPr>
        <w:t>DOI:https</w:t>
      </w:r>
      <w:proofErr w:type="spellEnd"/>
      <w:r w:rsidRPr="00E61568">
        <w:rPr>
          <w:rFonts w:ascii="Cambria" w:hAnsi="Cambria" w:cs="Cambria"/>
        </w:rPr>
        <w:t>://doi.org/10.1145/2964284.2967292</w:t>
      </w:r>
    </w:p>
    <w:p w14:paraId="640A1EFA" w14:textId="77777777" w:rsidR="00E61568" w:rsidRPr="00E61568" w:rsidRDefault="00E61568" w:rsidP="00E61568">
      <w:pPr>
        <w:pStyle w:val="Bibliographie1"/>
        <w:rPr>
          <w:rFonts w:ascii="Cambria" w:hAnsi="Cambria" w:cs="Cambria"/>
        </w:rPr>
      </w:pPr>
    </w:p>
    <w:p w14:paraId="471710D4" w14:textId="77777777" w:rsidR="00E61568" w:rsidRDefault="00E61568" w:rsidP="00E61568">
      <w:pPr>
        <w:ind w:left="384" w:hanging="384"/>
        <w:rPr>
          <w:rFonts w:cs="Cambria"/>
        </w:rPr>
      </w:pPr>
      <w:r w:rsidRPr="00E61568">
        <w:rPr>
          <w:rFonts w:cs="Cambria"/>
        </w:rPr>
        <w:t xml:space="preserve">[13] </w:t>
      </w:r>
      <w:proofErr w:type="spellStart"/>
      <w:r w:rsidRPr="00E61568">
        <w:rPr>
          <w:rFonts w:cs="Cambria"/>
        </w:rPr>
        <w:t>Alireza</w:t>
      </w:r>
      <w:proofErr w:type="spellEnd"/>
      <w:r w:rsidRPr="00E61568">
        <w:rPr>
          <w:rFonts w:cs="Cambria"/>
        </w:rPr>
        <w:t xml:space="preserve"> </w:t>
      </w:r>
      <w:proofErr w:type="spellStart"/>
      <w:r w:rsidRPr="00E61568">
        <w:rPr>
          <w:rFonts w:cs="Cambria"/>
        </w:rPr>
        <w:t>Zare</w:t>
      </w:r>
      <w:proofErr w:type="spellEnd"/>
      <w:r w:rsidRPr="00E61568">
        <w:rPr>
          <w:rFonts w:cs="Cambria"/>
        </w:rPr>
        <w:t xml:space="preserve">, </w:t>
      </w:r>
      <w:proofErr w:type="spellStart"/>
      <w:r w:rsidRPr="00E61568">
        <w:rPr>
          <w:rFonts w:cs="Cambria"/>
        </w:rPr>
        <w:t>Maryam</w:t>
      </w:r>
      <w:proofErr w:type="spellEnd"/>
      <w:r w:rsidRPr="00E61568">
        <w:rPr>
          <w:rFonts w:cs="Cambria"/>
        </w:rPr>
        <w:t xml:space="preserve"> </w:t>
      </w:r>
      <w:proofErr w:type="spellStart"/>
      <w:r w:rsidRPr="00E61568">
        <w:rPr>
          <w:rFonts w:cs="Cambria"/>
        </w:rPr>
        <w:t>Homayouni</w:t>
      </w:r>
      <w:proofErr w:type="spellEnd"/>
      <w:r w:rsidRPr="00E61568">
        <w:rPr>
          <w:rFonts w:cs="Cambria"/>
        </w:rPr>
        <w:t xml:space="preserve">, </w:t>
      </w:r>
      <w:proofErr w:type="spellStart"/>
      <w:r w:rsidRPr="00E61568">
        <w:rPr>
          <w:rFonts w:cs="Cambria"/>
        </w:rPr>
        <w:t>Alireza</w:t>
      </w:r>
      <w:proofErr w:type="spellEnd"/>
      <w:r w:rsidRPr="00E61568">
        <w:rPr>
          <w:rFonts w:cs="Cambria"/>
        </w:rPr>
        <w:t xml:space="preserve"> </w:t>
      </w:r>
      <w:proofErr w:type="spellStart"/>
      <w:r w:rsidRPr="00E61568">
        <w:rPr>
          <w:rFonts w:cs="Cambria"/>
        </w:rPr>
        <w:t>Aminlou</w:t>
      </w:r>
      <w:proofErr w:type="spellEnd"/>
      <w:r w:rsidRPr="00E61568">
        <w:rPr>
          <w:rFonts w:cs="Cambria"/>
        </w:rPr>
        <w:t xml:space="preserve">, </w:t>
      </w:r>
      <w:proofErr w:type="spellStart"/>
      <w:r w:rsidRPr="00E61568">
        <w:rPr>
          <w:rFonts w:cs="Cambria"/>
        </w:rPr>
        <w:t>Miska</w:t>
      </w:r>
      <w:proofErr w:type="spellEnd"/>
      <w:r w:rsidRPr="00E61568">
        <w:rPr>
          <w:rFonts w:cs="Cambria"/>
        </w:rPr>
        <w:t xml:space="preserve"> M. </w:t>
      </w:r>
      <w:proofErr w:type="spellStart"/>
      <w:r w:rsidRPr="00E61568">
        <w:rPr>
          <w:rFonts w:cs="Cambria"/>
        </w:rPr>
        <w:t>Hannuksela</w:t>
      </w:r>
      <w:proofErr w:type="spellEnd"/>
      <w:r w:rsidRPr="00E61568">
        <w:rPr>
          <w:rFonts w:cs="Cambria"/>
        </w:rPr>
        <w:t xml:space="preserve">, and Moncef </w:t>
      </w:r>
      <w:proofErr w:type="spellStart"/>
      <w:r w:rsidRPr="00E61568">
        <w:rPr>
          <w:rFonts w:cs="Cambria"/>
        </w:rPr>
        <w:t>Gabbouj</w:t>
      </w:r>
      <w:proofErr w:type="spellEnd"/>
      <w:r w:rsidRPr="00E61568">
        <w:rPr>
          <w:rFonts w:cs="Cambria"/>
        </w:rPr>
        <w:t xml:space="preserve">. 2019. </w:t>
      </w:r>
      <w:proofErr w:type="spellStart"/>
      <w:r w:rsidRPr="00E61568">
        <w:rPr>
          <w:rFonts w:cs="Cambria"/>
        </w:rPr>
        <w:t>6K</w:t>
      </w:r>
      <w:proofErr w:type="spellEnd"/>
      <w:r w:rsidRPr="00E61568">
        <w:rPr>
          <w:rFonts w:cs="Cambria"/>
        </w:rPr>
        <w:t xml:space="preserve"> and </w:t>
      </w:r>
      <w:proofErr w:type="spellStart"/>
      <w:r w:rsidRPr="00E61568">
        <w:rPr>
          <w:rFonts w:cs="Cambria"/>
        </w:rPr>
        <w:t>8K</w:t>
      </w:r>
      <w:proofErr w:type="spellEnd"/>
      <w:r w:rsidRPr="00E61568">
        <w:rPr>
          <w:rFonts w:cs="Cambria"/>
        </w:rPr>
        <w:t xml:space="preserve"> Effective </w:t>
      </w:r>
      <w:proofErr w:type="spellStart"/>
      <w:r w:rsidRPr="00E61568">
        <w:rPr>
          <w:rFonts w:cs="Cambria"/>
        </w:rPr>
        <w:t>Resolution</w:t>
      </w:r>
      <w:proofErr w:type="spellEnd"/>
      <w:r w:rsidRPr="00E61568">
        <w:rPr>
          <w:rFonts w:cs="Cambria"/>
        </w:rPr>
        <w:t xml:space="preserve"> </w:t>
      </w:r>
      <w:proofErr w:type="spellStart"/>
      <w:r w:rsidRPr="00E61568">
        <w:rPr>
          <w:rFonts w:cs="Cambria"/>
        </w:rPr>
        <w:t>with</w:t>
      </w:r>
      <w:proofErr w:type="spellEnd"/>
      <w:r w:rsidRPr="00E61568">
        <w:rPr>
          <w:rFonts w:cs="Cambria"/>
        </w:rPr>
        <w:t xml:space="preserve"> 4K </w:t>
      </w:r>
      <w:proofErr w:type="spellStart"/>
      <w:r w:rsidRPr="00E61568">
        <w:rPr>
          <w:rFonts w:cs="Cambria"/>
        </w:rPr>
        <w:t>HEVC</w:t>
      </w:r>
      <w:proofErr w:type="spellEnd"/>
      <w:r w:rsidRPr="00E61568">
        <w:rPr>
          <w:rFonts w:cs="Cambria"/>
        </w:rPr>
        <w:t xml:space="preserve"> </w:t>
      </w:r>
      <w:proofErr w:type="spellStart"/>
      <w:r w:rsidRPr="00E61568">
        <w:rPr>
          <w:rFonts w:cs="Cambria"/>
        </w:rPr>
        <w:t>Decoding</w:t>
      </w:r>
      <w:proofErr w:type="spellEnd"/>
      <w:r w:rsidRPr="00E61568">
        <w:rPr>
          <w:rFonts w:cs="Cambria"/>
        </w:rPr>
        <w:t xml:space="preserve"> </w:t>
      </w:r>
      <w:proofErr w:type="spellStart"/>
      <w:r w:rsidRPr="00E61568">
        <w:rPr>
          <w:rFonts w:cs="Cambria"/>
        </w:rPr>
        <w:t>Capability</w:t>
      </w:r>
      <w:proofErr w:type="spellEnd"/>
      <w:r w:rsidRPr="00E61568">
        <w:rPr>
          <w:rFonts w:cs="Cambria"/>
        </w:rPr>
        <w:t xml:space="preserve"> for 360 </w:t>
      </w:r>
      <w:proofErr w:type="spellStart"/>
      <w:r w:rsidRPr="00E61568">
        <w:rPr>
          <w:rFonts w:cs="Cambria"/>
        </w:rPr>
        <w:t>Video</w:t>
      </w:r>
      <w:proofErr w:type="spellEnd"/>
      <w:r w:rsidRPr="00E61568">
        <w:rPr>
          <w:rFonts w:cs="Cambria"/>
        </w:rPr>
        <w:t xml:space="preserve"> Streaming. </w:t>
      </w:r>
      <w:r w:rsidRPr="00E61568">
        <w:rPr>
          <w:rFonts w:cs="Cambria"/>
          <w:i/>
        </w:rPr>
        <w:t xml:space="preserve">ACM Trans. </w:t>
      </w:r>
      <w:proofErr w:type="spellStart"/>
      <w:r w:rsidRPr="00E61568">
        <w:rPr>
          <w:rFonts w:cs="Cambria"/>
          <w:i/>
        </w:rPr>
        <w:t>Multimedia</w:t>
      </w:r>
      <w:proofErr w:type="spellEnd"/>
      <w:r w:rsidRPr="00E61568">
        <w:rPr>
          <w:rFonts w:cs="Cambria"/>
          <w:i/>
        </w:rPr>
        <w:t xml:space="preserve"> Comput. Commun. </w:t>
      </w:r>
      <w:proofErr w:type="spellStart"/>
      <w:r w:rsidRPr="00E61568">
        <w:rPr>
          <w:rFonts w:cs="Cambria"/>
          <w:i/>
        </w:rPr>
        <w:t>Appl</w:t>
      </w:r>
      <w:proofErr w:type="spellEnd"/>
      <w:r w:rsidRPr="00E61568">
        <w:rPr>
          <w:rFonts w:cs="Cambria"/>
          <w:i/>
        </w:rPr>
        <w:t>.</w:t>
      </w:r>
      <w:r w:rsidRPr="00E61568">
        <w:rPr>
          <w:rFonts w:cs="Cambria"/>
        </w:rPr>
        <w:t xml:space="preserve"> 15, </w:t>
      </w:r>
      <w:proofErr w:type="spellStart"/>
      <w:r w:rsidRPr="00E61568">
        <w:rPr>
          <w:rFonts w:cs="Cambria"/>
        </w:rPr>
        <w:t>2s</w:t>
      </w:r>
      <w:proofErr w:type="spellEnd"/>
      <w:r w:rsidRPr="00E61568">
        <w:rPr>
          <w:rFonts w:cs="Cambria"/>
        </w:rPr>
        <w:t xml:space="preserve"> (July 2019), 68:1–68:22. </w:t>
      </w:r>
      <w:proofErr w:type="spellStart"/>
      <w:r w:rsidRPr="00E61568">
        <w:rPr>
          <w:rFonts w:cs="Cambria"/>
        </w:rPr>
        <w:t>DOI:https</w:t>
      </w:r>
      <w:proofErr w:type="spellEnd"/>
      <w:r w:rsidRPr="00E61568">
        <w:rPr>
          <w:rFonts w:cs="Cambria"/>
        </w:rPr>
        <w:t>://doi.org/10.1145/3335053</w:t>
      </w:r>
    </w:p>
    <w:p w14:paraId="5294EC28" w14:textId="77777777" w:rsidR="00F65D05" w:rsidRDefault="00F65D05" w:rsidP="00F65D05">
      <w:pPr>
        <w:rPr>
          <w:rFonts w:cs="Cambria"/>
        </w:rPr>
      </w:pPr>
    </w:p>
    <w:p w14:paraId="36349199" w14:textId="7088DDED" w:rsidR="00F65D05" w:rsidRPr="00F65D05" w:rsidRDefault="00F65D05" w:rsidP="00F65D05">
      <w:pPr>
        <w:rPr>
          <w:rFonts w:cs="Cambria"/>
          <w:i/>
        </w:rPr>
      </w:pPr>
      <w:r>
        <w:rPr>
          <w:rFonts w:cs="Cambria"/>
          <w:i/>
        </w:rPr>
        <w:lastRenderedPageBreak/>
        <w:t>Attention cette bibliographie est directement issue de notre carnet de bord.</w:t>
      </w:r>
      <w:r w:rsidR="00E76F16">
        <w:rPr>
          <w:rFonts w:cs="Cambria"/>
          <w:i/>
        </w:rPr>
        <w:t xml:space="preserve"> Elle nous semble correctement rédigée et pertinente par rapport au sujet</w:t>
      </w:r>
      <w:r w:rsidR="007072D2">
        <w:rPr>
          <w:rFonts w:cs="Cambria"/>
          <w:i/>
        </w:rPr>
        <w:t>. C</w:t>
      </w:r>
      <w:r w:rsidR="00E76F16">
        <w:rPr>
          <w:rFonts w:cs="Cambria"/>
          <w:i/>
        </w:rPr>
        <w:t xml:space="preserve">ependant </w:t>
      </w:r>
      <w:r w:rsidR="00F451F3">
        <w:rPr>
          <w:rFonts w:cs="Cambria"/>
          <w:i/>
        </w:rPr>
        <w:t xml:space="preserve">c’est la </w:t>
      </w:r>
      <w:r w:rsidR="00F451F3" w:rsidRPr="000864B3">
        <w:rPr>
          <w:rFonts w:cs="Cambria"/>
          <w:i/>
          <w:u w:val="single"/>
        </w:rPr>
        <w:t>version non corrigée</w:t>
      </w:r>
      <w:r w:rsidR="00F451F3" w:rsidRPr="00D93328">
        <w:rPr>
          <w:rFonts w:cs="Cambria"/>
          <w:i/>
        </w:rPr>
        <w:t xml:space="preserve"> p</w:t>
      </w:r>
      <w:r w:rsidR="00F451F3">
        <w:rPr>
          <w:rFonts w:cs="Cambria"/>
          <w:i/>
        </w:rPr>
        <w:t xml:space="preserve">ar les </w:t>
      </w:r>
      <w:r w:rsidR="009F25EB">
        <w:rPr>
          <w:rFonts w:cs="Cambria"/>
          <w:i/>
        </w:rPr>
        <w:t>encadrants</w:t>
      </w:r>
      <w:r w:rsidR="00F451F3">
        <w:rPr>
          <w:rFonts w:cs="Cambria"/>
          <w:i/>
        </w:rPr>
        <w:t xml:space="preserve"> de bibliographie </w:t>
      </w:r>
      <w:r w:rsidR="009F25EB">
        <w:rPr>
          <w:rFonts w:cs="Cambria"/>
          <w:i/>
        </w:rPr>
        <w:t>car</w:t>
      </w:r>
      <w:r w:rsidR="00F451F3">
        <w:rPr>
          <w:rFonts w:cs="Cambria"/>
          <w:i/>
        </w:rPr>
        <w:t xml:space="preserve"> no</w:t>
      </w:r>
      <w:r>
        <w:rPr>
          <w:rFonts w:cs="Cambria"/>
          <w:i/>
        </w:rPr>
        <w:t>us n’avons reçu aucun retour sur cette dernière de la part des encadrant</w:t>
      </w:r>
      <w:r w:rsidR="000864B3">
        <w:rPr>
          <w:rFonts w:cs="Cambria"/>
          <w:i/>
        </w:rPr>
        <w:t>s.</w:t>
      </w:r>
    </w:p>
    <w:p w14:paraId="7B7699B5" w14:textId="5293F6B4" w:rsidR="00E61568" w:rsidRPr="00E61568" w:rsidRDefault="00E61568" w:rsidP="00E61568">
      <w:pPr>
        <w:pStyle w:val="Corpsdetexte"/>
      </w:pPr>
    </w:p>
    <w:p w14:paraId="40F879A3" w14:textId="46D6D0D1" w:rsidR="00E7250D" w:rsidRPr="00E7250D" w:rsidRDefault="00400604" w:rsidP="00E7250D">
      <w:pPr>
        <w:pStyle w:val="Titre1"/>
        <w:tabs>
          <w:tab w:val="left" w:pos="0"/>
        </w:tabs>
        <w:spacing w:before="0" w:after="170"/>
        <w:jc w:val="both"/>
      </w:pPr>
      <w:bookmarkStart w:id="11" w:name="_Toc30525000"/>
      <w:r>
        <w:rPr>
          <w:noProof/>
        </w:rPr>
        <w:pict w14:anchorId="66C82BEB">
          <v:shapetype id="_x0000_t202" coordsize="21600,21600" o:spt="202" path="m,l,21600r21600,l21600,xe">
            <v:stroke joinstyle="miter"/>
            <v:path gradientshapeok="t" o:connecttype="rect"/>
          </v:shapetype>
          <v:shape id="_x0000_s1027" type="#_x0000_t202" style="position:absolute;left:0;text-align:left;margin-left:231.3pt;margin-top:344.6pt;width:220.45pt;height:.05pt;z-index:1;mso-position-horizontal-relative:text;mso-position-vertical-relative:text" wrapcoords="-73 0 -73 20903 21600 20903 21600 0 -73 0" stroked="f">
            <v:textbox style="mso-next-textbox:#_x0000_s1027;mso-fit-shape-to-text:t" inset="0,0,0,0">
              <w:txbxContent>
                <w:p w14:paraId="2849CBEF" w14:textId="7D25930A" w:rsidR="00E7250D" w:rsidRPr="00E7250D" w:rsidRDefault="00E7250D" w:rsidP="00E7250D">
                  <w:pPr>
                    <w:pStyle w:val="Lgende"/>
                    <w:rPr>
                      <w:rFonts w:eastAsia="DejaVu Sans" w:cs="DejaVu Sans"/>
                      <w:noProof/>
                      <w:sz w:val="18"/>
                    </w:rPr>
                  </w:pPr>
                  <w:r w:rsidRPr="00E7250D">
                    <w:rPr>
                      <w:sz w:val="18"/>
                    </w:rPr>
                    <w:t xml:space="preserve">Figure </w:t>
                  </w:r>
                  <w:r w:rsidRPr="00E7250D">
                    <w:rPr>
                      <w:sz w:val="18"/>
                    </w:rPr>
                    <w:fldChar w:fldCharType="begin"/>
                  </w:r>
                  <w:r w:rsidRPr="00E7250D">
                    <w:rPr>
                      <w:sz w:val="18"/>
                    </w:rPr>
                    <w:instrText xml:space="preserve"> SEQ Figure \* ARABIC </w:instrText>
                  </w:r>
                  <w:r w:rsidRPr="00E7250D">
                    <w:rPr>
                      <w:sz w:val="18"/>
                    </w:rPr>
                    <w:fldChar w:fldCharType="separate"/>
                  </w:r>
                  <w:r w:rsidR="00D71886">
                    <w:rPr>
                      <w:noProof/>
                      <w:sz w:val="18"/>
                    </w:rPr>
                    <w:t>2</w:t>
                  </w:r>
                  <w:r w:rsidRPr="00E7250D">
                    <w:rPr>
                      <w:sz w:val="18"/>
                    </w:rPr>
                    <w:fldChar w:fldCharType="end"/>
                  </w:r>
                  <w:r w:rsidRPr="00E7250D">
                    <w:rPr>
                      <w:sz w:val="18"/>
                    </w:rPr>
                    <w:t xml:space="preserve"> Schéma des ROI et des différentes résolutions</w:t>
                  </w:r>
                </w:p>
              </w:txbxContent>
            </v:textbox>
            <w10:wrap type="tight"/>
          </v:shape>
        </w:pict>
      </w:r>
      <w:r>
        <w:rPr>
          <w:noProof/>
        </w:rPr>
        <w:pict w14:anchorId="67F67617">
          <v:shape id="_x0000_s1026" type="#_x0000_t75" style="position:absolute;left:0;text-align:left;margin-left:231.3pt;margin-top:5.3pt;width:220.45pt;height:334.8pt;z-index:-1;mso-position-horizontal-relative:text;mso-position-vertical-relative:text" wrapcoords="-73 -48 -73 21600 21673 21600 21673 -48 -73 -48" stroked="t">
            <v:imagedata r:id="rId12" o:title="ROI"/>
            <w10:wrap type="tight"/>
          </v:shape>
        </w:pict>
      </w:r>
      <w:r w:rsidR="00901266">
        <w:t>Analyse</w:t>
      </w:r>
      <w:bookmarkEnd w:id="11"/>
    </w:p>
    <w:p w14:paraId="579F7D66" w14:textId="194855F6" w:rsidR="004500A9" w:rsidRDefault="004500A9" w:rsidP="004500A9">
      <w:pPr>
        <w:ind w:firstLine="709"/>
        <w:jc w:val="both"/>
      </w:pPr>
      <w:r>
        <w:t>Le concept de région d’intérêt a été mis en place dans le but d’optimiser l’utilisation de la bande passante. Dans ce projet on s’intéresse particulièrement à son impact sur les vidéos en 360 degré  car c’est là où elle a le plus d’impact. En effet, lorsqu’une personne visionne une vidéo en 360 degré, elle ne voit que environ 50 %  de la vidéo. Il y a donc 50 % de la bande passante utilisée qui ne sert pas à l’utilisateur. Surtout que la vidéo 360 degré est souvent utilisée pour des expériences immersives avec une qualité vidéo en 4K et 60 images par seconde (</w:t>
      </w:r>
      <w:proofErr w:type="spellStart"/>
      <w:r>
        <w:t>ips</w:t>
      </w:r>
      <w:proofErr w:type="spellEnd"/>
      <w:r>
        <w:t>). Avec tous ces différents paramètres, la bande passante devient très vite surchargée et la vidéo ne chargera jamais. C’est pour ça que les régions d’intérêts  sont utilisées.</w:t>
      </w:r>
    </w:p>
    <w:p w14:paraId="1C9AA84B" w14:textId="77777777" w:rsidR="004500A9" w:rsidRDefault="004500A9" w:rsidP="004500A9">
      <w:pPr>
        <w:jc w:val="both"/>
      </w:pPr>
      <w:r>
        <w:t>Si on connaît la région d’intérêt de l’utilisateur, c’est-à-dire l’endroit où il regarde et que l’on arrive à prédire ces différents mouvements, on peut minimiser la qualité vidéo de toute la partie qu’il ne regarde pas et maximiser celle dont il regarde, ce qui permet de maximiser l’utilisation de la  bande passante.</w:t>
      </w:r>
    </w:p>
    <w:p w14:paraId="743710D9" w14:textId="77777777" w:rsidR="004500A9" w:rsidRDefault="004500A9" w:rsidP="004500A9">
      <w:pPr>
        <w:jc w:val="both"/>
      </w:pPr>
      <w:r>
        <w:t>Pour les ROI, il existe de nombreux type d’encodage qui fonctionne chacun plus ou moins différemment.</w:t>
      </w:r>
    </w:p>
    <w:p w14:paraId="4139916C" w14:textId="77777777" w:rsidR="004500A9" w:rsidRDefault="004500A9" w:rsidP="004500A9">
      <w:pPr>
        <w:ind w:firstLine="709"/>
        <w:jc w:val="both"/>
      </w:pPr>
      <w:r>
        <w:t>La plupart des encodeurs vidéo cherchent à maximiser l’utilisation de la bande passante donc ils n’utilisent pas que le concept de ROI, mais aussi celui découpage en tuile. La vidéo est coupée en plusieurs carreaux, l’encodeur génère plusieurs fois la vidéo découpée avec des qualités vidéo différentes. Lors du visionnage de la vidéo, le décodeur va faire un mélange entre les carreaux de mauvaise qualités et bonne qualités pour à la fin reformer la vidéo suivant les besoin de l’utilisateur.</w:t>
      </w:r>
    </w:p>
    <w:p w14:paraId="470C0431" w14:textId="3512867D" w:rsidR="004500A9" w:rsidRDefault="004500A9" w:rsidP="004500A9">
      <w:pPr>
        <w:jc w:val="both"/>
      </w:pPr>
      <w:r>
        <w:t>Comme pour les ROI, il existe de nombreuse technique de découpage.</w:t>
      </w:r>
    </w:p>
    <w:p w14:paraId="110CC63F" w14:textId="438A270A" w:rsidR="004500A9" w:rsidRPr="004500A9" w:rsidRDefault="004500A9" w:rsidP="00220230">
      <w:pPr>
        <w:ind w:firstLine="709"/>
        <w:jc w:val="both"/>
      </w:pPr>
      <w:r>
        <w:t xml:space="preserve">A la fin le décodeur fait un mixe entre découpage en carreaux et </w:t>
      </w:r>
      <w:r w:rsidR="005B679A">
        <w:t xml:space="preserve">les </w:t>
      </w:r>
      <w:r>
        <w:t>ROI pour que la région d’intérêt correspondent aux carreaux de bonne qualités et celle en dehors a</w:t>
      </w:r>
      <w:r w:rsidR="00220230">
        <w:t>ux carreaux de mauvaise qualité</w:t>
      </w:r>
    </w:p>
    <w:p w14:paraId="16526D9C" w14:textId="499021B8" w:rsidR="00901266" w:rsidRDefault="00901266" w:rsidP="00901266">
      <w:pPr>
        <w:pStyle w:val="Titre1"/>
        <w:tabs>
          <w:tab w:val="left" w:pos="0"/>
        </w:tabs>
        <w:spacing w:before="0" w:after="170"/>
        <w:jc w:val="both"/>
      </w:pPr>
      <w:bookmarkStart w:id="12" w:name="_Toc30525001"/>
      <w:r>
        <w:lastRenderedPageBreak/>
        <w:t>Conception</w:t>
      </w:r>
      <w:bookmarkEnd w:id="12"/>
    </w:p>
    <w:p w14:paraId="7CB98CF4" w14:textId="11E593C4" w:rsidR="00E7250D" w:rsidRPr="00E7250D" w:rsidRDefault="00E7250D" w:rsidP="004A0F0F">
      <w:pPr>
        <w:pStyle w:val="Corpsdetexte"/>
        <w:ind w:firstLine="709"/>
      </w:pPr>
      <w:r>
        <w:t>N’ayant eu aucune réunion nous devons nous baser sur la description du travail à faire présente sur le site de l’UE</w:t>
      </w:r>
      <w:r w:rsidR="00CB2CCE">
        <w:t xml:space="preserve"> qui est dans la partie plan de développement du rapport</w:t>
      </w:r>
      <w:r>
        <w:t>.</w:t>
      </w:r>
    </w:p>
    <w:p w14:paraId="4ED8B1C4" w14:textId="6228B099" w:rsidR="00E51FA9" w:rsidRDefault="00E51FA9" w:rsidP="00E51FA9">
      <w:pPr>
        <w:pStyle w:val="Titre1"/>
        <w:tabs>
          <w:tab w:val="left" w:pos="0"/>
        </w:tabs>
        <w:spacing w:before="0" w:after="170"/>
        <w:jc w:val="both"/>
      </w:pPr>
      <w:bookmarkStart w:id="13" w:name="_Toc30525002"/>
      <w:r>
        <w:t>Etat d’avancement du projet</w:t>
      </w:r>
      <w:bookmarkEnd w:id="13"/>
    </w:p>
    <w:p w14:paraId="39CABF00" w14:textId="4FA2A788" w:rsidR="003F5E6B" w:rsidRDefault="0091375E" w:rsidP="003F6027">
      <w:pPr>
        <w:ind w:firstLine="709"/>
        <w:jc w:val="both"/>
      </w:pPr>
      <w:r>
        <w:t xml:space="preserve">Nous avons terminé la phase de recherche et d’analyse de l’état de l’art. Ce qui nous a permis de </w:t>
      </w:r>
      <w:r w:rsidR="00FB3F71">
        <w:t xml:space="preserve">trouver des articles scientifiques pertinents. Nous démontrons la pertinence de certains de ces articles dans notre carnet de bord (document réalisé </w:t>
      </w:r>
      <w:r w:rsidR="00BF31A9">
        <w:t>auparavant). Nous avons rassemblé les sources pour former une</w:t>
      </w:r>
      <w:r>
        <w:t xml:space="preserve"> une bibliographie qui nous semble pertinente et correcte. Cependant n’ayant eu aucun retour </w:t>
      </w:r>
      <w:r w:rsidR="00BF31A9">
        <w:t xml:space="preserve">excepté sur la forme du document, </w:t>
      </w:r>
      <w:r>
        <w:t>nous ne sommes pas</w:t>
      </w:r>
      <w:r w:rsidR="00BF31A9">
        <w:t xml:space="preserve"> en mesure d’affirmer</w:t>
      </w:r>
      <w:r>
        <w:t xml:space="preserve"> que toutes les sources s</w:t>
      </w:r>
      <w:r w:rsidR="004F3145">
        <w:t>eront</w:t>
      </w:r>
      <w:r>
        <w:t xml:space="preserve"> </w:t>
      </w:r>
      <w:r w:rsidR="006F6AF8">
        <w:t>utiles</w:t>
      </w:r>
      <w:r w:rsidR="004F3145">
        <w:t xml:space="preserve"> au cours du projet</w:t>
      </w:r>
      <w:r>
        <w:t>.</w:t>
      </w:r>
    </w:p>
    <w:sectPr w:rsidR="003F5E6B" w:rsidSect="003F5E6B">
      <w:headerReference w:type="default" r:id="rId13"/>
      <w:footerReference w:type="even" r:id="rId14"/>
      <w:footerReference w:type="default" r:id="rId15"/>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4C01C" w14:textId="77777777" w:rsidR="00400604" w:rsidRDefault="00400604">
      <w:r>
        <w:separator/>
      </w:r>
    </w:p>
  </w:endnote>
  <w:endnote w:type="continuationSeparator" w:id="0">
    <w:p w14:paraId="4AF7F83A" w14:textId="77777777" w:rsidR="00400604" w:rsidRDefault="0040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DejaVu Sans">
    <w:altName w:val="Sylfaen"/>
    <w:charset w:val="00"/>
    <w:family w:val="auto"/>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61150EE1" w:rsidR="006F6A3B" w:rsidRPr="006E0321" w:rsidRDefault="00400604"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style="width:85.95pt;height:34.4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D71886">
      <w:rPr>
        <w:b/>
        <w:noProof/>
        <w:sz w:val="24"/>
      </w:rPr>
      <w:t>4</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D71886">
      <w:rPr>
        <w:b/>
        <w:noProof/>
        <w:sz w:val="24"/>
      </w:rPr>
      <w:t>6</w:t>
    </w:r>
    <w:r w:rsidR="006F6A3B">
      <w:rPr>
        <w:b/>
        <w:sz w:val="24"/>
      </w:rPr>
      <w:fldChar w:fldCharType="end"/>
    </w:r>
    <w:r w:rsidR="006F6A3B">
      <w:rPr>
        <w:b/>
        <w:sz w:val="24"/>
      </w:rPr>
      <w:tab/>
    </w:r>
    <w:r w:rsidR="006F6A3B" w:rsidRPr="006E0321">
      <w:rPr>
        <w:sz w:val="24"/>
      </w:rPr>
      <w:t>Rapport intermédiaire</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88ECF" w14:textId="77777777" w:rsidR="00400604" w:rsidRDefault="00400604">
      <w:r>
        <w:separator/>
      </w:r>
    </w:p>
  </w:footnote>
  <w:footnote w:type="continuationSeparator" w:id="0">
    <w:p w14:paraId="3D6DB0F9" w14:textId="77777777" w:rsidR="00400604" w:rsidRDefault="00400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70AA1418" w:rsidR="006F6A3B" w:rsidRPr="006E0321" w:rsidRDefault="0022325A"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 xml:space="preserve">Sonia </w:t>
    </w:r>
    <w:proofErr w:type="spellStart"/>
    <w:r>
      <w:rPr>
        <w:sz w:val="24"/>
      </w:rPr>
      <w:t>LOUNIS</w:t>
    </w:r>
    <w:proofErr w:type="spellEnd"/>
  </w:p>
  <w:p w14:paraId="789DFCAD" w14:textId="5CB2221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22325A">
      <w:rPr>
        <w:sz w:val="24"/>
      </w:rPr>
      <w:t>Fabien MANSON</w:t>
    </w:r>
  </w:p>
  <w:p w14:paraId="5FF36305" w14:textId="209FC332" w:rsidR="006F6A3B" w:rsidRPr="006E0321" w:rsidRDefault="0022325A" w:rsidP="003F5E6B">
    <w:pPr>
      <w:pStyle w:val="NormalWeb"/>
      <w:tabs>
        <w:tab w:val="center" w:pos="4395"/>
        <w:tab w:val="right" w:pos="9072"/>
      </w:tabs>
      <w:spacing w:before="2"/>
      <w:rPr>
        <w:sz w:val="24"/>
      </w:rPr>
    </w:pPr>
    <w:r>
      <w:rPr>
        <w:sz w:val="24"/>
      </w:rPr>
      <w:t>UE PRES</w:t>
    </w:r>
    <w:r w:rsidR="006F6A3B" w:rsidRPr="006E0321">
      <w:rPr>
        <w:sz w:val="24"/>
      </w:rPr>
      <w:t xml:space="preserve"> </w:t>
    </w:r>
    <w:r w:rsidR="006F6A3B">
      <w:rPr>
        <w:sz w:val="24"/>
      </w:rPr>
      <w:t>201</w:t>
    </w:r>
    <w:r>
      <w:rPr>
        <w:sz w:val="24"/>
      </w:rPr>
      <w:t>9-20</w:t>
    </w:r>
    <w:r w:rsidR="006F6A3B" w:rsidRPr="006E0321">
      <w:rPr>
        <w:sz w:val="24"/>
      </w:rPr>
      <w:t xml:space="preserve"> </w:t>
    </w:r>
    <w:r w:rsidR="006F6A3B">
      <w:rPr>
        <w:sz w:val="24"/>
      </w:rPr>
      <w:tab/>
    </w:r>
    <w:r w:rsidR="006F6A3B" w:rsidRPr="006E0321">
      <w:rPr>
        <w:b/>
        <w:sz w:val="24"/>
      </w:rPr>
      <w:t xml:space="preserve">Projet </w:t>
    </w:r>
    <w:r>
      <w:rPr>
        <w:b/>
        <w:sz w:val="24"/>
      </w:rPr>
      <w:t>14</w:t>
    </w:r>
    <w:r w:rsidR="006F6A3B" w:rsidRPr="006E0321">
      <w:rPr>
        <w:sz w:val="24"/>
      </w:rPr>
      <w:t xml:space="preserve"> </w:t>
    </w:r>
    <w:r w:rsidR="006F6A3B">
      <w:rPr>
        <w:sz w:val="24"/>
      </w:rPr>
      <w:tab/>
    </w:r>
    <w:r>
      <w:rPr>
        <w:sz w:val="24"/>
      </w:rPr>
      <w:t>Alexandre MAZARS</w:t>
    </w:r>
  </w:p>
  <w:p w14:paraId="172A9F7E" w14:textId="65056150" w:rsidR="006F6A3B" w:rsidRPr="006E0321" w:rsidRDefault="0022325A" w:rsidP="003F5E6B">
    <w:pPr>
      <w:pStyle w:val="NormalWeb"/>
      <w:pBdr>
        <w:bottom w:val="single" w:sz="8" w:space="1" w:color="000000"/>
      </w:pBdr>
      <w:tabs>
        <w:tab w:val="center" w:pos="4395"/>
        <w:tab w:val="right" w:pos="9072"/>
      </w:tabs>
      <w:spacing w:before="2"/>
      <w:rPr>
        <w:sz w:val="24"/>
      </w:rPr>
    </w:pPr>
    <w:r>
      <w:rPr>
        <w:sz w:val="24"/>
      </w:rPr>
      <w:t xml:space="preserve">Olivier </w:t>
    </w:r>
    <w:proofErr w:type="spellStart"/>
    <w:r>
      <w:rPr>
        <w:sz w:val="24"/>
      </w:rPr>
      <w:t>F</w:t>
    </w:r>
    <w:r w:rsidR="00281637">
      <w:rPr>
        <w:sz w:val="24"/>
      </w:rPr>
      <w:t>OURMAUX</w:t>
    </w:r>
    <w:proofErr w:type="spellEnd"/>
    <w:r w:rsidR="006F6A3B">
      <w:rPr>
        <w:sz w:val="24"/>
      </w:rPr>
      <w:tab/>
    </w:r>
    <w:r w:rsidR="006F6A3B" w:rsidRPr="006E0321">
      <w:rPr>
        <w:b/>
        <w:sz w:val="24"/>
      </w:rPr>
      <w:t>I</w:t>
    </w:r>
    <w:r>
      <w:rPr>
        <w:b/>
        <w:sz w:val="24"/>
      </w:rPr>
      <w:t>mpact des ROI sur le streaming vidéo</w:t>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black"/>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275E7"/>
    <w:rsid w:val="00061CE7"/>
    <w:rsid w:val="0007343E"/>
    <w:rsid w:val="000864B3"/>
    <w:rsid w:val="000B1FF8"/>
    <w:rsid w:val="000D5057"/>
    <w:rsid w:val="00127AA9"/>
    <w:rsid w:val="0017044C"/>
    <w:rsid w:val="00191456"/>
    <w:rsid w:val="001C121D"/>
    <w:rsid w:val="001C1880"/>
    <w:rsid w:val="001C210C"/>
    <w:rsid w:val="00213ABC"/>
    <w:rsid w:val="00220230"/>
    <w:rsid w:val="0022325A"/>
    <w:rsid w:val="00247E20"/>
    <w:rsid w:val="00281637"/>
    <w:rsid w:val="00296B44"/>
    <w:rsid w:val="002D403F"/>
    <w:rsid w:val="002E523A"/>
    <w:rsid w:val="002E6BB7"/>
    <w:rsid w:val="002F0395"/>
    <w:rsid w:val="002F0DCC"/>
    <w:rsid w:val="0031775A"/>
    <w:rsid w:val="003238E8"/>
    <w:rsid w:val="00324CA0"/>
    <w:rsid w:val="003412B0"/>
    <w:rsid w:val="00350D07"/>
    <w:rsid w:val="00373022"/>
    <w:rsid w:val="00377156"/>
    <w:rsid w:val="003A07C3"/>
    <w:rsid w:val="003C373F"/>
    <w:rsid w:val="003C5876"/>
    <w:rsid w:val="003F5E6B"/>
    <w:rsid w:val="003F6027"/>
    <w:rsid w:val="00400604"/>
    <w:rsid w:val="004500A9"/>
    <w:rsid w:val="00461B06"/>
    <w:rsid w:val="004669AC"/>
    <w:rsid w:val="00473654"/>
    <w:rsid w:val="004A0F0F"/>
    <w:rsid w:val="004A23AE"/>
    <w:rsid w:val="004B030A"/>
    <w:rsid w:val="004F3145"/>
    <w:rsid w:val="004F4FD7"/>
    <w:rsid w:val="00577823"/>
    <w:rsid w:val="00585F04"/>
    <w:rsid w:val="005B679A"/>
    <w:rsid w:val="005C74A9"/>
    <w:rsid w:val="005E2794"/>
    <w:rsid w:val="00614036"/>
    <w:rsid w:val="006206E5"/>
    <w:rsid w:val="006403E5"/>
    <w:rsid w:val="00662ECE"/>
    <w:rsid w:val="00694E3D"/>
    <w:rsid w:val="006E0321"/>
    <w:rsid w:val="006E7D69"/>
    <w:rsid w:val="006F6A3B"/>
    <w:rsid w:val="006F6AF8"/>
    <w:rsid w:val="007072D2"/>
    <w:rsid w:val="00751689"/>
    <w:rsid w:val="00781997"/>
    <w:rsid w:val="007C00C9"/>
    <w:rsid w:val="007E151F"/>
    <w:rsid w:val="007F2BEE"/>
    <w:rsid w:val="00810728"/>
    <w:rsid w:val="00864B17"/>
    <w:rsid w:val="0087380F"/>
    <w:rsid w:val="00876448"/>
    <w:rsid w:val="008B749C"/>
    <w:rsid w:val="008D4BF4"/>
    <w:rsid w:val="00901266"/>
    <w:rsid w:val="0091375E"/>
    <w:rsid w:val="009369F6"/>
    <w:rsid w:val="00943F54"/>
    <w:rsid w:val="00967463"/>
    <w:rsid w:val="009F25EB"/>
    <w:rsid w:val="00A01A2F"/>
    <w:rsid w:val="00A560E4"/>
    <w:rsid w:val="00AB57E1"/>
    <w:rsid w:val="00AD07F0"/>
    <w:rsid w:val="00AD1B52"/>
    <w:rsid w:val="00AD53E6"/>
    <w:rsid w:val="00AF1C84"/>
    <w:rsid w:val="00AF1D6C"/>
    <w:rsid w:val="00B00FA2"/>
    <w:rsid w:val="00B2093F"/>
    <w:rsid w:val="00B26346"/>
    <w:rsid w:val="00B30222"/>
    <w:rsid w:val="00B4496F"/>
    <w:rsid w:val="00B774D3"/>
    <w:rsid w:val="00BC4B83"/>
    <w:rsid w:val="00BE103E"/>
    <w:rsid w:val="00BF31A9"/>
    <w:rsid w:val="00C0094F"/>
    <w:rsid w:val="00C33335"/>
    <w:rsid w:val="00C33B80"/>
    <w:rsid w:val="00C537B1"/>
    <w:rsid w:val="00C81250"/>
    <w:rsid w:val="00C84D85"/>
    <w:rsid w:val="00CB2CCE"/>
    <w:rsid w:val="00D51EC7"/>
    <w:rsid w:val="00D71886"/>
    <w:rsid w:val="00D81982"/>
    <w:rsid w:val="00D86975"/>
    <w:rsid w:val="00D93328"/>
    <w:rsid w:val="00E01415"/>
    <w:rsid w:val="00E17B71"/>
    <w:rsid w:val="00E3033C"/>
    <w:rsid w:val="00E51FA9"/>
    <w:rsid w:val="00E56C1F"/>
    <w:rsid w:val="00E61568"/>
    <w:rsid w:val="00E7250D"/>
    <w:rsid w:val="00E76F16"/>
    <w:rsid w:val="00E97C6F"/>
    <w:rsid w:val="00EC3E88"/>
    <w:rsid w:val="00ED6A95"/>
    <w:rsid w:val="00EE3435"/>
    <w:rsid w:val="00F36007"/>
    <w:rsid w:val="00F451F3"/>
    <w:rsid w:val="00F65D05"/>
    <w:rsid w:val="00F73FB6"/>
    <w:rsid w:val="00F74456"/>
    <w:rsid w:val="00FB3F71"/>
    <w:rsid w:val="00FF7498"/>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black"/>
    </o:shapedefaults>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1"/>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1"/>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1"/>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character" w:styleId="Lienhypertexte">
    <w:name w:val="Hyperlink"/>
    <w:uiPriority w:val="99"/>
    <w:unhideWhenUsed/>
    <w:rsid w:val="00E51FA9"/>
    <w:rPr>
      <w:color w:val="0563C1"/>
      <w:u w:val="single"/>
    </w:rPr>
  </w:style>
  <w:style w:type="paragraph" w:customStyle="1" w:styleId="Bibliographie1">
    <w:name w:val="Bibliographie 1"/>
    <w:basedOn w:val="Normal"/>
    <w:qFormat/>
    <w:rsid w:val="00E61568"/>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 w:type="paragraph" w:styleId="Lgende">
    <w:name w:val="caption"/>
    <w:basedOn w:val="Normal"/>
    <w:next w:val="Normal"/>
    <w:unhideWhenUsed/>
    <w:rsid w:val="003C37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4948">
      <w:bodyDiv w:val="1"/>
      <w:marLeft w:val="0"/>
      <w:marRight w:val="0"/>
      <w:marTop w:val="0"/>
      <w:marBottom w:val="0"/>
      <w:divBdr>
        <w:top w:val="none" w:sz="0" w:space="0" w:color="auto"/>
        <w:left w:val="none" w:sz="0" w:space="0" w:color="auto"/>
        <w:bottom w:val="none" w:sz="0" w:space="0" w:color="auto"/>
        <w:right w:val="none" w:sz="0" w:space="0" w:color="auto"/>
      </w:divBdr>
    </w:div>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aueb.gr/graphics/docs/papers/MOBIHOC-2019.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arxiv.org/abs/1711.02386" TargetMode="External"/><Relationship Id="rId4" Type="http://schemas.openxmlformats.org/officeDocument/2006/relationships/settings" Target="settings.xml"/><Relationship Id="rId9" Type="http://schemas.openxmlformats.org/officeDocument/2006/relationships/hyperlink" Target="https://arxiv-org.accesdistant.sorbonne-universite.fr/abs/1609.08729v5"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0A84-BE1C-4292-886D-612913225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1693</Words>
  <Characters>9312</Characters>
  <Application>Microsoft Office Word</Application>
  <DocSecurity>0</DocSecurity>
  <Lines>77</Lines>
  <Paragraphs>21</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10984</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102</cp:revision>
  <cp:lastPrinted>2020-01-21T18:08:00Z</cp:lastPrinted>
  <dcterms:created xsi:type="dcterms:W3CDTF">2017-01-25T16:54:00Z</dcterms:created>
  <dcterms:modified xsi:type="dcterms:W3CDTF">2020-01-21T18:08:00Z</dcterms:modified>
</cp:coreProperties>
</file>